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4D2E4" w14:textId="77777777" w:rsidR="002F3F81" w:rsidRDefault="005B61B8">
      <w:pPr>
        <w:pStyle w:val="a6"/>
        <w:kinsoku w:val="0"/>
        <w:overflowPunct w:val="0"/>
        <w:ind w:left="382" w:right="979"/>
        <w:jc w:val="center"/>
        <w:rPr>
          <w:sz w:val="20"/>
          <w:szCs w:val="20"/>
        </w:rPr>
      </w:pPr>
      <w:bookmarkStart w:id="0" w:name="_Hlk138371001"/>
      <w:bookmarkEnd w:id="0"/>
      <w:r>
        <w:rPr>
          <w:sz w:val="20"/>
          <w:szCs w:val="20"/>
        </w:rPr>
        <w:t>ФЕДЕРАЛЬНОЕ ГОСУДАРСТВЕННОЕ АВТОНОМНОЕ ОБРАЗОВАТЕЛЬНОЕ УЧРЕЖДЕНИЕ ВЫСШЕГО ОБРАЗОВАНИЯ</w:t>
      </w:r>
    </w:p>
    <w:p w14:paraId="4EEB3D82" w14:textId="77777777" w:rsidR="002F3F81" w:rsidRDefault="005B61B8">
      <w:pPr>
        <w:pStyle w:val="a6"/>
        <w:kinsoku w:val="0"/>
        <w:overflowPunct w:val="0"/>
        <w:spacing w:before="5"/>
        <w:ind w:left="382" w:right="977"/>
        <w:jc w:val="center"/>
        <w:rPr>
          <w:b/>
          <w:bCs/>
          <w:sz w:val="20"/>
          <w:szCs w:val="20"/>
        </w:rPr>
      </w:pPr>
      <w:r>
        <w:rPr>
          <w:b/>
          <w:bCs/>
          <w:i/>
          <w:iCs/>
          <w:sz w:val="20"/>
          <w:szCs w:val="20"/>
        </w:rPr>
        <w:t>«</w:t>
      </w:r>
      <w:r>
        <w:rPr>
          <w:b/>
          <w:bCs/>
          <w:sz w:val="20"/>
          <w:szCs w:val="20"/>
        </w:rPr>
        <w:t>САНКТ-ПЕТЕРБУРГСКИЙ ПОЛИТЕХНИЧЕСКИЙ УНИВЕРСИТЕТ ПЕТРА ВЕЛИКОГО»</w:t>
      </w:r>
    </w:p>
    <w:p w14:paraId="31A38569" w14:textId="77777777" w:rsidR="002F3F81" w:rsidRDefault="002F3F81">
      <w:pPr>
        <w:pStyle w:val="a6"/>
        <w:kinsoku w:val="0"/>
        <w:overflowPunct w:val="0"/>
        <w:rPr>
          <w:b/>
          <w:bCs/>
          <w:sz w:val="20"/>
          <w:szCs w:val="20"/>
        </w:rPr>
      </w:pPr>
    </w:p>
    <w:p w14:paraId="6941D72C" w14:textId="052BBAE9" w:rsidR="002F3F81" w:rsidRDefault="00D934DD" w:rsidP="00F734C6">
      <w:pPr>
        <w:pStyle w:val="a6"/>
        <w:kinsoku w:val="0"/>
        <w:overflowPunct w:val="0"/>
        <w:jc w:val="center"/>
        <w:rPr>
          <w:b/>
          <w:bCs/>
          <w:sz w:val="20"/>
          <w:szCs w:val="20"/>
        </w:rPr>
      </w:pPr>
      <w:r>
        <w:rPr>
          <w:noProof/>
        </w:rPr>
        <mc:AlternateContent>
          <mc:Choice Requires="wps">
            <w:drawing>
              <wp:anchor distT="0" distB="0" distL="0" distR="0" simplePos="0" relativeHeight="251653120" behindDoc="0" locked="0" layoutInCell="0" allowOverlap="1" wp14:anchorId="6FB65940" wp14:editId="552EF2F6">
                <wp:simplePos x="0" y="0"/>
                <wp:positionH relativeFrom="page">
                  <wp:posOffset>1012190</wp:posOffset>
                </wp:positionH>
                <wp:positionV relativeFrom="paragraph">
                  <wp:posOffset>173990</wp:posOffset>
                </wp:positionV>
                <wp:extent cx="5935345" cy="0"/>
                <wp:effectExtent l="0" t="0" r="0" b="0"/>
                <wp:wrapTopAndBottom/>
                <wp:docPr id="1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5345" cy="0"/>
                        </a:xfrm>
                        <a:custGeom>
                          <a:avLst/>
                          <a:gdLst>
                            <a:gd name="T0" fmla="*/ 0 w 9347"/>
                            <a:gd name="T1" fmla="*/ 0 h 20"/>
                            <a:gd name="T2" fmla="*/ 9347 w 9347"/>
                            <a:gd name="T3" fmla="*/ 0 h 20"/>
                          </a:gdLst>
                          <a:ahLst/>
                          <a:cxnLst>
                            <a:cxn ang="0">
                              <a:pos x="T0" y="T1"/>
                            </a:cxn>
                            <a:cxn ang="0">
                              <a:pos x="T2" y="T3"/>
                            </a:cxn>
                          </a:cxnLst>
                          <a:rect l="0" t="0" r="r" b="b"/>
                          <a:pathLst>
                            <a:path w="9347" h="20">
                              <a:moveTo>
                                <a:pt x="0" y="0"/>
                              </a:moveTo>
                              <a:lnTo>
                                <a:pt x="934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29DB8F" id="Freeform 35" o:spid="_x0000_s1026" style="position:absolute;margin-left:79.7pt;margin-top:13.7pt;width:467.35pt;height:0;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4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" o:allowincell="f" path="m,l9347,e" filled="f" strokeweight=".48pt">
                <v:path arrowok="t" o:connecttype="custom" o:connectlocs="0,0;5935345,0" o:connectangles="0,0"/>
                <w10:wrap type="topAndBottom" anchorx="page"/>
              </v:shape>
            </w:pict>
          </mc:Fallback>
        </mc:AlternateContent>
      </w:r>
      <w:r w:rsidR="00F734C6">
        <w:rPr>
          <w:b/>
          <w:bCs/>
          <w:sz w:val="20"/>
          <w:szCs w:val="20"/>
        </w:rPr>
        <w:t>Институт кибербезопасности и защиты информации</w:t>
      </w:r>
    </w:p>
    <w:p w14:paraId="0015ADCF" w14:textId="77777777" w:rsidR="002F3F81" w:rsidRDefault="002F3F81">
      <w:pPr>
        <w:pStyle w:val="a6"/>
        <w:kinsoku w:val="0"/>
        <w:overflowPunct w:val="0"/>
        <w:spacing w:before="6"/>
        <w:rPr>
          <w:i/>
          <w:iCs/>
          <w:sz w:val="16"/>
          <w:szCs w:val="16"/>
        </w:rPr>
      </w:pPr>
    </w:p>
    <w:p w14:paraId="64880F1F" w14:textId="77777777" w:rsidR="00A12611" w:rsidRDefault="00A12611">
      <w:pPr>
        <w:pStyle w:val="2"/>
        <w:tabs>
          <w:tab w:val="left" w:pos="5467"/>
        </w:tabs>
        <w:kinsoku w:val="0"/>
        <w:overflowPunct w:val="0"/>
        <w:spacing w:before="90" w:line="274" w:lineRule="exact"/>
        <w:ind w:left="0" w:right="22"/>
        <w:jc w:val="center"/>
      </w:pPr>
    </w:p>
    <w:p w14:paraId="1F431D8E" w14:textId="77777777" w:rsidR="00A12611" w:rsidRDefault="00A12611">
      <w:pPr>
        <w:pStyle w:val="2"/>
        <w:tabs>
          <w:tab w:val="left" w:pos="5467"/>
        </w:tabs>
        <w:kinsoku w:val="0"/>
        <w:overflowPunct w:val="0"/>
        <w:spacing w:before="90" w:line="274" w:lineRule="exact"/>
        <w:ind w:left="0" w:right="22"/>
        <w:jc w:val="center"/>
      </w:pPr>
    </w:p>
    <w:p w14:paraId="3F566DDE" w14:textId="77777777" w:rsidR="00A12611" w:rsidRDefault="00A12611">
      <w:pPr>
        <w:pStyle w:val="2"/>
        <w:tabs>
          <w:tab w:val="left" w:pos="5467"/>
        </w:tabs>
        <w:kinsoku w:val="0"/>
        <w:overflowPunct w:val="0"/>
        <w:spacing w:before="90" w:line="274" w:lineRule="exact"/>
        <w:ind w:left="0" w:right="22"/>
        <w:jc w:val="center"/>
      </w:pPr>
    </w:p>
    <w:p w14:paraId="31E7EE38" w14:textId="60A37C54" w:rsidR="00A12611" w:rsidRDefault="00A12611">
      <w:pPr>
        <w:pStyle w:val="2"/>
        <w:tabs>
          <w:tab w:val="left" w:pos="5467"/>
        </w:tabs>
        <w:kinsoku w:val="0"/>
        <w:overflowPunct w:val="0"/>
        <w:spacing w:before="90" w:line="274" w:lineRule="exact"/>
        <w:ind w:left="0" w:right="22"/>
        <w:jc w:val="center"/>
      </w:pPr>
    </w:p>
    <w:p w14:paraId="7AE5856B" w14:textId="523C5115" w:rsidR="00A12611" w:rsidRDefault="00A12611" w:rsidP="00A12611"/>
    <w:p w14:paraId="6EFF6C2A" w14:textId="57E589C8" w:rsidR="00A12611" w:rsidRDefault="00A12611" w:rsidP="00A12611"/>
    <w:p w14:paraId="1BE3A7AF" w14:textId="77777777" w:rsidR="00A12611" w:rsidRPr="00A12611" w:rsidRDefault="00A12611" w:rsidP="00A12611"/>
    <w:p w14:paraId="11FAE157" w14:textId="77777777" w:rsidR="00A12611" w:rsidRDefault="00A12611">
      <w:pPr>
        <w:pStyle w:val="2"/>
        <w:tabs>
          <w:tab w:val="left" w:pos="5467"/>
        </w:tabs>
        <w:kinsoku w:val="0"/>
        <w:overflowPunct w:val="0"/>
        <w:spacing w:before="90" w:line="274" w:lineRule="exact"/>
        <w:ind w:left="0" w:right="22"/>
        <w:jc w:val="center"/>
      </w:pPr>
    </w:p>
    <w:p w14:paraId="5AB983BD" w14:textId="45879D92" w:rsidR="002F3F81" w:rsidRPr="00FB13AA" w:rsidRDefault="005B61B8">
      <w:pPr>
        <w:pStyle w:val="2"/>
        <w:tabs>
          <w:tab w:val="left" w:pos="5467"/>
        </w:tabs>
        <w:kinsoku w:val="0"/>
        <w:overflowPunct w:val="0"/>
        <w:spacing w:before="90" w:line="274" w:lineRule="exact"/>
        <w:ind w:left="0" w:right="22"/>
        <w:jc w:val="center"/>
      </w:pPr>
      <w:r w:rsidRPr="00FB13AA">
        <w:t>Отчет</w:t>
      </w:r>
      <w:r w:rsidRPr="00FB13AA">
        <w:rPr>
          <w:spacing w:val="-1"/>
        </w:rPr>
        <w:t xml:space="preserve"> </w:t>
      </w:r>
      <w:r w:rsidRPr="00FB13AA">
        <w:t>о</w:t>
      </w:r>
      <w:r w:rsidRPr="00FB13AA">
        <w:rPr>
          <w:spacing w:val="-4"/>
        </w:rPr>
        <w:t xml:space="preserve"> </w:t>
      </w:r>
      <w:r w:rsidRPr="00FB13AA">
        <w:t>прохождении</w:t>
      </w:r>
      <w:r w:rsidRPr="00FB13AA">
        <w:rPr>
          <w:u w:color="000000"/>
        </w:rPr>
        <w:t xml:space="preserve"> </w:t>
      </w:r>
      <w:r w:rsidR="00B91908">
        <w:rPr>
          <w:u w:color="000000"/>
        </w:rPr>
        <w:t>производственной</w:t>
      </w:r>
      <w:r w:rsidR="000E0C78">
        <w:rPr>
          <w:u w:color="000000"/>
        </w:rPr>
        <w:t xml:space="preserve"> </w:t>
      </w:r>
      <w:r w:rsidRPr="00FB13AA">
        <w:t>практики</w:t>
      </w:r>
      <w:r w:rsidR="00B91908">
        <w:t xml:space="preserve"> (научно-исследовательская работа)</w:t>
      </w:r>
    </w:p>
    <w:p w14:paraId="03FEC4AF" w14:textId="77777777" w:rsidR="002F3F81" w:rsidRPr="00FB13AA" w:rsidRDefault="002F3F81">
      <w:pPr>
        <w:pStyle w:val="a6"/>
        <w:kinsoku w:val="0"/>
        <w:overflowPunct w:val="0"/>
        <w:rPr>
          <w:i/>
          <w:iCs/>
          <w:sz w:val="20"/>
          <w:szCs w:val="20"/>
        </w:rPr>
      </w:pPr>
    </w:p>
    <w:p w14:paraId="5FCC1EBA" w14:textId="334119D6" w:rsidR="002F3F81" w:rsidRPr="00FB13AA" w:rsidRDefault="00D934DD" w:rsidP="00F734C6">
      <w:pPr>
        <w:pStyle w:val="a6"/>
        <w:kinsoku w:val="0"/>
        <w:overflowPunct w:val="0"/>
        <w:jc w:val="center"/>
        <w:rPr>
          <w:sz w:val="22"/>
          <w:szCs w:val="22"/>
        </w:rPr>
      </w:pPr>
      <w:r w:rsidRPr="000E0C78">
        <w:rPr>
          <w:noProof/>
          <w:sz w:val="36"/>
          <w:szCs w:val="36"/>
          <w:highlight w:val="yellow"/>
        </w:rPr>
        <mc:AlternateContent>
          <mc:Choice Requires="wps">
            <w:drawing>
              <wp:anchor distT="0" distB="0" distL="0" distR="0" simplePos="0" relativeHeight="251654144" behindDoc="0" locked="0" layoutInCell="0" allowOverlap="1" wp14:anchorId="418AE82E" wp14:editId="04798319">
                <wp:simplePos x="0" y="0"/>
                <wp:positionH relativeFrom="page">
                  <wp:posOffset>1002665</wp:posOffset>
                </wp:positionH>
                <wp:positionV relativeFrom="paragraph">
                  <wp:posOffset>152400</wp:posOffset>
                </wp:positionV>
                <wp:extent cx="5944235" cy="0"/>
                <wp:effectExtent l="0" t="0" r="0" b="0"/>
                <wp:wrapTopAndBottom/>
                <wp:docPr id="13"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0"/>
                        </a:xfrm>
                        <a:custGeom>
                          <a:avLst/>
                          <a:gdLst>
                            <a:gd name="T0" fmla="*/ 0 w 9362"/>
                            <a:gd name="T1" fmla="*/ 0 h 20"/>
                            <a:gd name="T2" fmla="*/ 9362 w 9362"/>
                            <a:gd name="T3" fmla="*/ 0 h 20"/>
                          </a:gdLst>
                          <a:ahLst/>
                          <a:cxnLst>
                            <a:cxn ang="0">
                              <a:pos x="T0" y="T1"/>
                            </a:cxn>
                            <a:cxn ang="0">
                              <a:pos x="T2" y="T3"/>
                            </a:cxn>
                          </a:cxnLst>
                          <a:rect l="0" t="0" r="r" b="b"/>
                          <a:pathLst>
                            <a:path w="9362" h="20">
                              <a:moveTo>
                                <a:pt x="0" y="0"/>
                              </a:moveTo>
                              <a:lnTo>
                                <a:pt x="936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02EEC3A" id="Freeform 36" o:spid="_x0000_s1026" style="position:absolute;margin-left:78.95pt;margin-top:12pt;width:468.05pt;height:0;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" o:allowincell="f" path="m,l9362,e" filled="f" strokeweight=".16931mm">
                <v:path arrowok="t" o:connecttype="custom" o:connectlocs="0,0;5944235,0" o:connectangles="0,0"/>
                <w10:wrap type="topAndBottom" anchorx="page"/>
              </v:shape>
            </w:pict>
          </mc:Fallback>
        </mc:AlternateContent>
      </w:r>
      <w:r w:rsidR="001F27A8">
        <w:rPr>
          <w:sz w:val="22"/>
          <w:szCs w:val="22"/>
        </w:rPr>
        <w:t>Кулеева Анна Григорьевна</w:t>
      </w:r>
    </w:p>
    <w:p w14:paraId="34C3A568" w14:textId="77777777" w:rsidR="002F3F81" w:rsidRPr="00FB13AA" w:rsidRDefault="005B61B8">
      <w:pPr>
        <w:pStyle w:val="a6"/>
        <w:kinsoku w:val="0"/>
        <w:overflowPunct w:val="0"/>
        <w:spacing w:line="194" w:lineRule="exact"/>
        <w:ind w:left="382" w:right="521"/>
        <w:jc w:val="center"/>
        <w:rPr>
          <w:i/>
          <w:iCs/>
          <w:sz w:val="20"/>
          <w:szCs w:val="20"/>
        </w:rPr>
      </w:pPr>
      <w:r w:rsidRPr="00FB13AA">
        <w:rPr>
          <w:i/>
          <w:iCs/>
          <w:sz w:val="20"/>
          <w:szCs w:val="20"/>
        </w:rPr>
        <w:t>(Ф.И.О. обучающегося)</w:t>
      </w:r>
    </w:p>
    <w:p w14:paraId="50AD4678" w14:textId="77777777" w:rsidR="002F3F81" w:rsidRPr="00FB13AA" w:rsidRDefault="002F3F81">
      <w:pPr>
        <w:pStyle w:val="a6"/>
        <w:kinsoku w:val="0"/>
        <w:overflowPunct w:val="0"/>
        <w:rPr>
          <w:i/>
          <w:iCs/>
          <w:sz w:val="20"/>
          <w:szCs w:val="20"/>
        </w:rPr>
      </w:pPr>
    </w:p>
    <w:p w14:paraId="22755292" w14:textId="338F6445" w:rsidR="002F3F81" w:rsidRPr="00FB13AA" w:rsidRDefault="00D934DD" w:rsidP="00F734C6">
      <w:pPr>
        <w:pStyle w:val="a6"/>
        <w:kinsoku w:val="0"/>
        <w:overflowPunct w:val="0"/>
        <w:jc w:val="center"/>
        <w:rPr>
          <w:sz w:val="22"/>
          <w:szCs w:val="22"/>
        </w:rPr>
      </w:pPr>
      <w:r>
        <w:rPr>
          <w:noProof/>
          <w:sz w:val="22"/>
          <w:szCs w:val="22"/>
        </w:rPr>
        <mc:AlternateContent>
          <mc:Choice Requires="wps">
            <w:drawing>
              <wp:anchor distT="0" distB="0" distL="0" distR="0" simplePos="0" relativeHeight="251655168" behindDoc="0" locked="0" layoutInCell="0" allowOverlap="1" wp14:anchorId="08FA1756" wp14:editId="7C5AD69D">
                <wp:simplePos x="0" y="0"/>
                <wp:positionH relativeFrom="page">
                  <wp:posOffset>1002665</wp:posOffset>
                </wp:positionH>
                <wp:positionV relativeFrom="paragraph">
                  <wp:posOffset>153670</wp:posOffset>
                </wp:positionV>
                <wp:extent cx="5944235" cy="0"/>
                <wp:effectExtent l="0" t="0" r="0" b="0"/>
                <wp:wrapTopAndBottom/>
                <wp:docPr id="12"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0"/>
                        </a:xfrm>
                        <a:custGeom>
                          <a:avLst/>
                          <a:gdLst>
                            <a:gd name="T0" fmla="*/ 0 w 9362"/>
                            <a:gd name="T1" fmla="*/ 0 h 20"/>
                            <a:gd name="T2" fmla="*/ 9362 w 9362"/>
                            <a:gd name="T3" fmla="*/ 0 h 20"/>
                          </a:gdLst>
                          <a:ahLst/>
                          <a:cxnLst>
                            <a:cxn ang="0">
                              <a:pos x="T0" y="T1"/>
                            </a:cxn>
                            <a:cxn ang="0">
                              <a:pos x="T2" y="T3"/>
                            </a:cxn>
                          </a:cxnLst>
                          <a:rect l="0" t="0" r="r" b="b"/>
                          <a:pathLst>
                            <a:path w="9362" h="20">
                              <a:moveTo>
                                <a:pt x="0" y="0"/>
                              </a:moveTo>
                              <a:lnTo>
                                <a:pt x="936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C74420D" id="Freeform 37" o:spid="_x0000_s1026" style="position:absolute;margin-left:78.95pt;margin-top:12.1pt;width:468.05pt;height:0;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" o:allowincell="f" path="m,l9362,e" filled="f" strokeweight=".16931mm">
                <v:path arrowok="t" o:connecttype="custom" o:connectlocs="0,0;5944235,0" o:connectangles="0,0"/>
                <w10:wrap type="topAndBottom" anchorx="page"/>
              </v:shape>
            </w:pict>
          </mc:Fallback>
        </mc:AlternateContent>
      </w:r>
      <w:r w:rsidR="00066F5B">
        <w:rPr>
          <w:sz w:val="22"/>
          <w:szCs w:val="22"/>
        </w:rPr>
        <w:t>4</w:t>
      </w:r>
      <w:r w:rsidR="00F734C6" w:rsidRPr="00FB13AA">
        <w:rPr>
          <w:sz w:val="22"/>
          <w:szCs w:val="22"/>
        </w:rPr>
        <w:t xml:space="preserve"> курс, </w:t>
      </w:r>
      <w:r w:rsidR="00F734C6" w:rsidRPr="001F27A8">
        <w:rPr>
          <w:sz w:val="22"/>
          <w:szCs w:val="22"/>
        </w:rPr>
        <w:t>4851003/</w:t>
      </w:r>
      <w:r w:rsidR="00D13159" w:rsidRPr="001F27A8">
        <w:rPr>
          <w:sz w:val="22"/>
          <w:szCs w:val="22"/>
        </w:rPr>
        <w:t>9</w:t>
      </w:r>
      <w:r w:rsidR="00F734C6" w:rsidRPr="001F27A8">
        <w:rPr>
          <w:sz w:val="22"/>
          <w:szCs w:val="22"/>
        </w:rPr>
        <w:t>0</w:t>
      </w:r>
      <w:r w:rsidR="00B91908" w:rsidRPr="001F27A8">
        <w:rPr>
          <w:sz w:val="22"/>
          <w:szCs w:val="22"/>
        </w:rPr>
        <w:t>8</w:t>
      </w:r>
      <w:r w:rsidR="00F734C6" w:rsidRPr="001F27A8">
        <w:rPr>
          <w:sz w:val="22"/>
          <w:szCs w:val="22"/>
        </w:rPr>
        <w:t>01</w:t>
      </w:r>
    </w:p>
    <w:p w14:paraId="09ED70E0" w14:textId="77777777" w:rsidR="002F3F81" w:rsidRPr="00FB13AA" w:rsidRDefault="005B61B8">
      <w:pPr>
        <w:pStyle w:val="a6"/>
        <w:kinsoku w:val="0"/>
        <w:overflowPunct w:val="0"/>
        <w:spacing w:line="194" w:lineRule="exact"/>
        <w:ind w:left="382" w:right="407"/>
        <w:jc w:val="center"/>
        <w:rPr>
          <w:i/>
          <w:iCs/>
          <w:sz w:val="20"/>
          <w:szCs w:val="20"/>
        </w:rPr>
      </w:pPr>
      <w:r w:rsidRPr="00FB13AA">
        <w:rPr>
          <w:i/>
          <w:iCs/>
          <w:sz w:val="20"/>
          <w:szCs w:val="20"/>
        </w:rPr>
        <w:t>(номер курса обучения и учебной группы)</w:t>
      </w:r>
    </w:p>
    <w:p w14:paraId="750FFFF0" w14:textId="77777777" w:rsidR="002F3F81" w:rsidRPr="00FB13AA" w:rsidRDefault="002F3F81">
      <w:pPr>
        <w:pStyle w:val="a6"/>
        <w:kinsoku w:val="0"/>
        <w:overflowPunct w:val="0"/>
        <w:rPr>
          <w:i/>
          <w:iCs/>
          <w:sz w:val="20"/>
          <w:szCs w:val="20"/>
        </w:rPr>
      </w:pPr>
    </w:p>
    <w:p w14:paraId="01DA8DBB" w14:textId="2C8A4BFE" w:rsidR="002F3F81" w:rsidRPr="001F27A8" w:rsidRDefault="00D934DD" w:rsidP="00F734C6">
      <w:pPr>
        <w:pStyle w:val="a6"/>
        <w:kinsoku w:val="0"/>
        <w:overflowPunct w:val="0"/>
        <w:spacing w:before="3"/>
        <w:jc w:val="center"/>
        <w:rPr>
          <w:sz w:val="22"/>
          <w:szCs w:val="22"/>
        </w:rPr>
      </w:pPr>
      <w:r w:rsidRPr="001F27A8">
        <w:rPr>
          <w:noProof/>
          <w:sz w:val="22"/>
          <w:szCs w:val="22"/>
        </w:rPr>
        <mc:AlternateContent>
          <mc:Choice Requires="wps">
            <w:drawing>
              <wp:anchor distT="0" distB="0" distL="0" distR="0" simplePos="0" relativeHeight="251656192" behindDoc="0" locked="0" layoutInCell="0" allowOverlap="1" wp14:anchorId="7D5E03EC" wp14:editId="20F38F56">
                <wp:simplePos x="0" y="0"/>
                <wp:positionH relativeFrom="page">
                  <wp:posOffset>1002665</wp:posOffset>
                </wp:positionH>
                <wp:positionV relativeFrom="paragraph">
                  <wp:posOffset>153670</wp:posOffset>
                </wp:positionV>
                <wp:extent cx="5944235" cy="0"/>
                <wp:effectExtent l="0" t="0" r="0" b="0"/>
                <wp:wrapTopAndBottom/>
                <wp:docPr id="11"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0"/>
                        </a:xfrm>
                        <a:custGeom>
                          <a:avLst/>
                          <a:gdLst>
                            <a:gd name="T0" fmla="*/ 0 w 9362"/>
                            <a:gd name="T1" fmla="*/ 0 h 20"/>
                            <a:gd name="T2" fmla="*/ 9362 w 9362"/>
                            <a:gd name="T3" fmla="*/ 0 h 20"/>
                          </a:gdLst>
                          <a:ahLst/>
                          <a:cxnLst>
                            <a:cxn ang="0">
                              <a:pos x="T0" y="T1"/>
                            </a:cxn>
                            <a:cxn ang="0">
                              <a:pos x="T2" y="T3"/>
                            </a:cxn>
                          </a:cxnLst>
                          <a:rect l="0" t="0" r="r" b="b"/>
                          <a:pathLst>
                            <a:path w="9362" h="20">
                              <a:moveTo>
                                <a:pt x="0" y="0"/>
                              </a:moveTo>
                              <a:lnTo>
                                <a:pt x="936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D99E0AF" id="Freeform 38" o:spid="_x0000_s1026" style="position:absolute;margin-left:78.95pt;margin-top:12.1pt;width:468.05pt;height:0;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" o:allowincell="f" path="m,l9362,e" filled="f" strokeweight=".48pt">
                <v:path arrowok="t" o:connecttype="custom" o:connectlocs="0,0;5944235,0" o:connectangles="0,0"/>
                <w10:wrap type="topAndBottom" anchorx="page"/>
              </v:shape>
            </w:pict>
          </mc:Fallback>
        </mc:AlternateContent>
      </w:r>
      <w:r w:rsidR="00F734C6" w:rsidRPr="001F27A8">
        <w:rPr>
          <w:sz w:val="22"/>
          <w:szCs w:val="22"/>
        </w:rPr>
        <w:t>10.0</w:t>
      </w:r>
      <w:r w:rsidR="00B91908" w:rsidRPr="001F27A8">
        <w:rPr>
          <w:sz w:val="22"/>
          <w:szCs w:val="22"/>
        </w:rPr>
        <w:t>5</w:t>
      </w:r>
      <w:r w:rsidR="00F734C6" w:rsidRPr="001F27A8">
        <w:rPr>
          <w:sz w:val="22"/>
          <w:szCs w:val="22"/>
        </w:rPr>
        <w:t>.0</w:t>
      </w:r>
      <w:r w:rsidR="00B91908" w:rsidRPr="001F27A8">
        <w:rPr>
          <w:sz w:val="22"/>
          <w:szCs w:val="22"/>
        </w:rPr>
        <w:t>3</w:t>
      </w:r>
      <w:r w:rsidR="00F734C6" w:rsidRPr="001F27A8">
        <w:rPr>
          <w:sz w:val="22"/>
          <w:szCs w:val="22"/>
        </w:rPr>
        <w:t xml:space="preserve"> Информационная безопасность</w:t>
      </w:r>
      <w:r w:rsidR="00B91908" w:rsidRPr="001F27A8">
        <w:rPr>
          <w:sz w:val="22"/>
          <w:szCs w:val="22"/>
        </w:rPr>
        <w:t xml:space="preserve"> автоматизированных систем</w:t>
      </w:r>
    </w:p>
    <w:p w14:paraId="387BF602" w14:textId="77777777" w:rsidR="002F3F81" w:rsidRPr="00FB13AA" w:rsidRDefault="005B61B8">
      <w:pPr>
        <w:pStyle w:val="a6"/>
        <w:kinsoku w:val="0"/>
        <w:overflowPunct w:val="0"/>
        <w:spacing w:line="194" w:lineRule="exact"/>
        <w:ind w:left="382" w:right="408"/>
        <w:jc w:val="center"/>
        <w:rPr>
          <w:i/>
          <w:iCs/>
          <w:sz w:val="20"/>
          <w:szCs w:val="20"/>
        </w:rPr>
      </w:pPr>
      <w:r w:rsidRPr="001F27A8">
        <w:rPr>
          <w:i/>
          <w:iCs/>
          <w:sz w:val="20"/>
          <w:szCs w:val="20"/>
        </w:rPr>
        <w:t>(направление подготовки (код и наименование)</w:t>
      </w:r>
    </w:p>
    <w:p w14:paraId="0699719D" w14:textId="77777777" w:rsidR="002F3F81" w:rsidRPr="00FB13AA" w:rsidRDefault="002F3F81">
      <w:pPr>
        <w:pStyle w:val="a6"/>
        <w:kinsoku w:val="0"/>
        <w:overflowPunct w:val="0"/>
        <w:spacing w:before="1"/>
        <w:rPr>
          <w:i/>
          <w:iCs/>
          <w:sz w:val="20"/>
          <w:szCs w:val="20"/>
        </w:rPr>
      </w:pPr>
    </w:p>
    <w:p w14:paraId="47A85812" w14:textId="5128544D" w:rsidR="002F3F81" w:rsidRPr="00066F5B" w:rsidRDefault="005B61B8">
      <w:pPr>
        <w:pStyle w:val="2"/>
        <w:kinsoku w:val="0"/>
        <w:overflowPunct w:val="0"/>
        <w:spacing w:before="1" w:after="3"/>
      </w:pPr>
      <w:r w:rsidRPr="00066F5B">
        <w:t>Место прохождения практики:</w:t>
      </w:r>
      <w:r w:rsidR="00F734C6" w:rsidRPr="00066F5B">
        <w:t xml:space="preserve"> </w:t>
      </w:r>
      <w:proofErr w:type="spellStart"/>
      <w:r w:rsidR="00F734C6" w:rsidRPr="00066F5B">
        <w:rPr>
          <w:b w:val="0"/>
          <w:bCs w:val="0"/>
          <w:sz w:val="22"/>
          <w:szCs w:val="22"/>
        </w:rPr>
        <w:t>СПбПУ</w:t>
      </w:r>
      <w:proofErr w:type="spellEnd"/>
      <w:r w:rsidR="00F734C6" w:rsidRPr="00066F5B">
        <w:rPr>
          <w:b w:val="0"/>
          <w:bCs w:val="0"/>
          <w:sz w:val="22"/>
          <w:szCs w:val="22"/>
        </w:rPr>
        <w:t xml:space="preserve">, Институт кибербезопасности и защиты </w:t>
      </w:r>
    </w:p>
    <w:p w14:paraId="204781AF" w14:textId="6D17AD65" w:rsidR="002F3F81" w:rsidRPr="00066F5B" w:rsidRDefault="00D934DD">
      <w:pPr>
        <w:pStyle w:val="a6"/>
        <w:kinsoku w:val="0"/>
        <w:overflowPunct w:val="0"/>
        <w:spacing w:line="20" w:lineRule="exact"/>
        <w:ind w:left="254"/>
        <w:rPr>
          <w:sz w:val="2"/>
          <w:szCs w:val="2"/>
        </w:rPr>
      </w:pPr>
      <w:r w:rsidRPr="00066F5B">
        <w:rPr>
          <w:noProof/>
          <w:sz w:val="2"/>
          <w:szCs w:val="2"/>
        </w:rPr>
        <mc:AlternateContent>
          <mc:Choice Requires="wpg">
            <w:drawing>
              <wp:inline distT="0" distB="0" distL="0" distR="0" wp14:anchorId="3D2AB1D9" wp14:editId="65FB19BF">
                <wp:extent cx="5944870" cy="12700"/>
                <wp:effectExtent l="8890" t="8890" r="8890" b="0"/>
                <wp:docPr id="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2700"/>
                          <a:chOff x="0" y="0"/>
                          <a:chExt cx="9362" cy="20"/>
                        </a:xfrm>
                      </wpg:grpSpPr>
                      <wps:wsp>
                        <wps:cNvPr id="10" name="Freeform 40"/>
                        <wps:cNvSpPr>
                          <a:spLocks/>
                        </wps:cNvSpPr>
                        <wps:spPr bwMode="auto">
                          <a:xfrm>
                            <a:off x="0" y="4"/>
                            <a:ext cx="9362" cy="20"/>
                          </a:xfrm>
                          <a:custGeom>
                            <a:avLst/>
                            <a:gdLst>
                              <a:gd name="T0" fmla="*/ 0 w 9362"/>
                              <a:gd name="T1" fmla="*/ 0 h 20"/>
                              <a:gd name="T2" fmla="*/ 9361 w 9362"/>
                              <a:gd name="T3" fmla="*/ 0 h 20"/>
                            </a:gdLst>
                            <a:ahLst/>
                            <a:cxnLst>
                              <a:cxn ang="0">
                                <a:pos x="T0" y="T1"/>
                              </a:cxn>
                              <a:cxn ang="0">
                                <a:pos x="T2" y="T3"/>
                              </a:cxn>
                            </a:cxnLst>
                            <a:rect l="0" t="0" r="r" b="b"/>
                            <a:pathLst>
                              <a:path w="9362" h="20">
                                <a:moveTo>
                                  <a:pt x="0" y="0"/>
                                </a:moveTo>
                                <a:lnTo>
                                  <a:pt x="936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363A1BA2" id="Group 39" o:spid="_x0000_s1026" style="width:468.1pt;height:1pt;mso-position-horizontal-relative:char;mso-position-vertical-relative:line"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">
                <v:shape id="Freeform 40" o:spid="_x0000_s1027" style="position:absolute;top:4;width:9362;height:20;visibility:visible;mso-wrap-style:square;v-text-anchor:top" coordsize="9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" path="m,l9361,e" filled="f" strokeweight=".48pt">
                  <v:path arrowok="t" o:connecttype="custom" o:connectlocs="0,0;9361,0" o:connectangles="0,0"/>
                </v:shape>
                <w10:anchorlock/>
              </v:group>
            </w:pict>
          </mc:Fallback>
        </mc:AlternateContent>
      </w:r>
    </w:p>
    <w:p w14:paraId="7246D390" w14:textId="77777777" w:rsidR="002F3F81" w:rsidRPr="00066F5B" w:rsidRDefault="005B61B8">
      <w:pPr>
        <w:pStyle w:val="a6"/>
        <w:kinsoku w:val="0"/>
        <w:overflowPunct w:val="0"/>
        <w:ind w:left="327" w:right="351"/>
        <w:jc w:val="center"/>
        <w:rPr>
          <w:i/>
          <w:iCs/>
          <w:sz w:val="20"/>
          <w:szCs w:val="20"/>
        </w:rPr>
      </w:pPr>
      <w:r w:rsidRPr="00066F5B">
        <w:rPr>
          <w:i/>
          <w:iCs/>
          <w:sz w:val="20"/>
          <w:szCs w:val="20"/>
        </w:rPr>
        <w:t>(указывается наименование профильной организации или наименование структурного подразделения</w:t>
      </w:r>
    </w:p>
    <w:p w14:paraId="222F35F9" w14:textId="77777777" w:rsidR="002F3F81" w:rsidRPr="00066F5B" w:rsidRDefault="002F3F81">
      <w:pPr>
        <w:pStyle w:val="a6"/>
        <w:kinsoku w:val="0"/>
        <w:overflowPunct w:val="0"/>
        <w:rPr>
          <w:i/>
          <w:iCs/>
          <w:sz w:val="20"/>
          <w:szCs w:val="20"/>
        </w:rPr>
      </w:pPr>
    </w:p>
    <w:p w14:paraId="08365246" w14:textId="299C80A4" w:rsidR="002F3F81" w:rsidRPr="00066F5B" w:rsidRDefault="00D934DD" w:rsidP="000E0C78">
      <w:pPr>
        <w:pStyle w:val="a6"/>
        <w:kinsoku w:val="0"/>
        <w:overflowPunct w:val="0"/>
        <w:spacing w:before="3"/>
        <w:ind w:firstLine="327"/>
        <w:jc w:val="center"/>
        <w:rPr>
          <w:i/>
          <w:iCs/>
          <w:sz w:val="17"/>
          <w:szCs w:val="17"/>
        </w:rPr>
      </w:pPr>
      <w:r w:rsidRPr="00066F5B">
        <w:rPr>
          <w:noProof/>
          <w:sz w:val="22"/>
          <w:szCs w:val="22"/>
        </w:rPr>
        <mc:AlternateContent>
          <mc:Choice Requires="wps">
            <w:drawing>
              <wp:anchor distT="0" distB="0" distL="0" distR="0" simplePos="0" relativeHeight="251657216" behindDoc="0" locked="0" layoutInCell="0" allowOverlap="1" wp14:anchorId="29F5B557" wp14:editId="214D32A4">
                <wp:simplePos x="0" y="0"/>
                <wp:positionH relativeFrom="page">
                  <wp:posOffset>1002665</wp:posOffset>
                </wp:positionH>
                <wp:positionV relativeFrom="paragraph">
                  <wp:posOffset>153670</wp:posOffset>
                </wp:positionV>
                <wp:extent cx="5944235" cy="0"/>
                <wp:effectExtent l="0" t="0" r="0" b="0"/>
                <wp:wrapTopAndBottom/>
                <wp:docPr id="8"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0"/>
                        </a:xfrm>
                        <a:custGeom>
                          <a:avLst/>
                          <a:gdLst>
                            <a:gd name="T0" fmla="*/ 0 w 9362"/>
                            <a:gd name="T1" fmla="*/ 0 h 20"/>
                            <a:gd name="T2" fmla="*/ 9362 w 9362"/>
                            <a:gd name="T3" fmla="*/ 0 h 20"/>
                          </a:gdLst>
                          <a:ahLst/>
                          <a:cxnLst>
                            <a:cxn ang="0">
                              <a:pos x="T0" y="T1"/>
                            </a:cxn>
                            <a:cxn ang="0">
                              <a:pos x="T2" y="T3"/>
                            </a:cxn>
                          </a:cxnLst>
                          <a:rect l="0" t="0" r="r" b="b"/>
                          <a:pathLst>
                            <a:path w="9362" h="20">
                              <a:moveTo>
                                <a:pt x="0" y="0"/>
                              </a:moveTo>
                              <a:lnTo>
                                <a:pt x="936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2F7A97A" id="Freeform 41" o:spid="_x0000_s1026" style="position:absolute;margin-left:78.95pt;margin-top:12.1pt;width:468.05pt;height:0;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" o:allowincell="f" path="m,l9362,e" filled="f" strokeweight=".48pt">
                <v:path arrowok="t" o:connecttype="custom" o:connectlocs="0,0;5944235,0" o:connectangles="0,0"/>
                <w10:wrap type="topAndBottom" anchorx="page"/>
              </v:shape>
            </w:pict>
          </mc:Fallback>
        </mc:AlternateContent>
      </w:r>
      <w:r w:rsidR="00F734C6" w:rsidRPr="00066F5B">
        <w:rPr>
          <w:sz w:val="22"/>
          <w:szCs w:val="22"/>
        </w:rPr>
        <w:t>информации, г. Санкт-Петербург, Политехническая ул.,</w:t>
      </w:r>
      <w:r w:rsidR="00A12611" w:rsidRPr="00066F5B">
        <w:rPr>
          <w:sz w:val="22"/>
          <w:szCs w:val="22"/>
        </w:rPr>
        <w:t xml:space="preserve"> </w:t>
      </w:r>
      <w:r w:rsidR="00F734C6" w:rsidRPr="00066F5B">
        <w:rPr>
          <w:sz w:val="22"/>
          <w:szCs w:val="22"/>
        </w:rPr>
        <w:t>д.29</w:t>
      </w:r>
    </w:p>
    <w:p w14:paraId="26FEFF7A" w14:textId="77777777" w:rsidR="002F3F81" w:rsidRPr="00FB13AA" w:rsidRDefault="005B61B8" w:rsidP="000E0C78">
      <w:pPr>
        <w:pStyle w:val="a6"/>
        <w:kinsoku w:val="0"/>
        <w:overflowPunct w:val="0"/>
        <w:spacing w:line="194" w:lineRule="exact"/>
        <w:ind w:left="382" w:right="407"/>
        <w:jc w:val="center"/>
        <w:rPr>
          <w:i/>
          <w:iCs/>
          <w:sz w:val="20"/>
          <w:szCs w:val="20"/>
        </w:rPr>
      </w:pPr>
      <w:r w:rsidRPr="00066F5B">
        <w:rPr>
          <w:i/>
          <w:iCs/>
          <w:sz w:val="20"/>
          <w:szCs w:val="20"/>
        </w:rPr>
        <w:t>ФГАОУ ВО «</w:t>
      </w:r>
      <w:proofErr w:type="spellStart"/>
      <w:r w:rsidRPr="00066F5B">
        <w:rPr>
          <w:i/>
          <w:iCs/>
          <w:sz w:val="20"/>
          <w:szCs w:val="20"/>
        </w:rPr>
        <w:t>СПбПУ</w:t>
      </w:r>
      <w:proofErr w:type="spellEnd"/>
      <w:r w:rsidRPr="00066F5B">
        <w:rPr>
          <w:i/>
          <w:iCs/>
          <w:sz w:val="20"/>
          <w:szCs w:val="20"/>
        </w:rPr>
        <w:t>», фактический адрес)</w:t>
      </w:r>
    </w:p>
    <w:p w14:paraId="1F9BC011" w14:textId="77777777" w:rsidR="002F3F81" w:rsidRPr="00FB13AA" w:rsidRDefault="002F3F81">
      <w:pPr>
        <w:pStyle w:val="a6"/>
        <w:kinsoku w:val="0"/>
        <w:overflowPunct w:val="0"/>
        <w:spacing w:before="4"/>
        <w:rPr>
          <w:i/>
          <w:iCs/>
          <w:sz w:val="20"/>
          <w:szCs w:val="20"/>
        </w:rPr>
      </w:pPr>
    </w:p>
    <w:p w14:paraId="3524105D" w14:textId="243D615B" w:rsidR="002F3F81" w:rsidRPr="001F27A8" w:rsidRDefault="00D934DD" w:rsidP="000E0C78">
      <w:pPr>
        <w:pStyle w:val="2"/>
        <w:tabs>
          <w:tab w:val="left" w:pos="7215"/>
        </w:tabs>
        <w:kinsoku w:val="0"/>
        <w:overflowPunct w:val="0"/>
        <w:spacing w:line="448" w:lineRule="auto"/>
        <w:ind w:right="1641" w:hanging="123"/>
      </w:pPr>
      <w:r>
        <w:rPr>
          <w:noProof/>
        </w:rPr>
        <mc:AlternateContent>
          <mc:Choice Requires="wps">
            <w:drawing>
              <wp:anchor distT="0" distB="0" distL="114300" distR="114300" simplePos="0" relativeHeight="251659264" behindDoc="1" locked="0" layoutInCell="0" allowOverlap="1" wp14:anchorId="523A8679" wp14:editId="531D0F1D">
                <wp:simplePos x="0" y="0"/>
                <wp:positionH relativeFrom="page">
                  <wp:posOffset>1002665</wp:posOffset>
                </wp:positionH>
                <wp:positionV relativeFrom="paragraph">
                  <wp:posOffset>508000</wp:posOffset>
                </wp:positionV>
                <wp:extent cx="5950585" cy="0"/>
                <wp:effectExtent l="0" t="0" r="0" b="0"/>
                <wp:wrapNone/>
                <wp:docPr id="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8105630" id="Freeform 42" o:spid="_x0000_s1026" style="position:absolute;margin-left:78.95pt;margin-top:40pt;width:468.55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" o:allowincell="f" path="m,l9371,e" filled="f" strokeweight=".48pt">
                <v:path arrowok="t" o:connecttype="custom" o:connectlocs="0,0;5950585,0" o:connectangles="0,0"/>
                <w10:wrap anchorx="page"/>
              </v:shape>
            </w:pict>
          </mc:Fallback>
        </mc:AlternateContent>
      </w:r>
      <w:r w:rsidR="005B61B8" w:rsidRPr="00FB13AA">
        <w:rPr>
          <w:b w:val="0"/>
          <w:bCs w:val="0"/>
          <w:u w:val="single" w:color="000000"/>
        </w:rPr>
        <w:t xml:space="preserve"> </w:t>
      </w:r>
      <w:r w:rsidR="005B61B8" w:rsidRPr="00FB13AA">
        <w:rPr>
          <w:b w:val="0"/>
          <w:bCs w:val="0"/>
          <w:spacing w:val="2"/>
          <w:u w:val="single" w:color="000000"/>
        </w:rPr>
        <w:t xml:space="preserve"> </w:t>
      </w:r>
      <w:r w:rsidR="005B61B8" w:rsidRPr="00FB13AA">
        <w:rPr>
          <w:u w:val="single" w:color="000000"/>
        </w:rPr>
        <w:t>Сроки</w:t>
      </w:r>
      <w:r w:rsidR="005B61B8" w:rsidRPr="00FB13AA">
        <w:rPr>
          <w:spacing w:val="-7"/>
          <w:u w:val="single" w:color="000000"/>
        </w:rPr>
        <w:t xml:space="preserve"> </w:t>
      </w:r>
      <w:r w:rsidR="005B61B8" w:rsidRPr="00FB13AA">
        <w:rPr>
          <w:u w:val="single" w:color="000000"/>
        </w:rPr>
        <w:t>практики:</w:t>
      </w:r>
      <w:r w:rsidR="00F734C6" w:rsidRPr="00FB13AA">
        <w:rPr>
          <w:u w:val="single" w:color="000000"/>
        </w:rPr>
        <w:t xml:space="preserve"> </w:t>
      </w:r>
      <w:r w:rsidR="00066F5B">
        <w:rPr>
          <w:b w:val="0"/>
          <w:bCs w:val="0"/>
          <w:u w:val="single" w:color="000000"/>
        </w:rPr>
        <w:t>0</w:t>
      </w:r>
      <w:r w:rsidR="00D13159">
        <w:rPr>
          <w:b w:val="0"/>
          <w:bCs w:val="0"/>
          <w:u w:val="single" w:color="000000"/>
        </w:rPr>
        <w:t>2</w:t>
      </w:r>
      <w:r w:rsidR="00F734C6" w:rsidRPr="00FB13AA">
        <w:rPr>
          <w:b w:val="0"/>
          <w:bCs w:val="0"/>
          <w:u w:val="single" w:color="000000"/>
        </w:rPr>
        <w:t>.0</w:t>
      </w:r>
      <w:r w:rsidR="00B91908">
        <w:rPr>
          <w:b w:val="0"/>
          <w:bCs w:val="0"/>
          <w:u w:val="single" w:color="000000"/>
        </w:rPr>
        <w:t>2</w:t>
      </w:r>
      <w:r w:rsidR="00F734C6" w:rsidRPr="00FB13AA">
        <w:rPr>
          <w:b w:val="0"/>
          <w:bCs w:val="0"/>
          <w:u w:val="single" w:color="000000"/>
        </w:rPr>
        <w:t>.202</w:t>
      </w:r>
      <w:r w:rsidR="00D13159">
        <w:rPr>
          <w:b w:val="0"/>
          <w:bCs w:val="0"/>
          <w:u w:val="single" w:color="000000"/>
        </w:rPr>
        <w:t>3</w:t>
      </w:r>
      <w:r w:rsidR="00F734C6" w:rsidRPr="00FB13AA">
        <w:rPr>
          <w:b w:val="0"/>
          <w:bCs w:val="0"/>
          <w:u w:val="single" w:color="000000"/>
        </w:rPr>
        <w:t>–</w:t>
      </w:r>
      <w:r w:rsidR="00B91908">
        <w:rPr>
          <w:b w:val="0"/>
          <w:bCs w:val="0"/>
          <w:u w:val="single" w:color="000000"/>
        </w:rPr>
        <w:t>24</w:t>
      </w:r>
      <w:r w:rsidR="00F734C6" w:rsidRPr="00FB13AA">
        <w:rPr>
          <w:b w:val="0"/>
          <w:bCs w:val="0"/>
          <w:u w:val="single" w:color="000000"/>
        </w:rPr>
        <w:t>.0</w:t>
      </w:r>
      <w:r w:rsidR="00B91908">
        <w:rPr>
          <w:b w:val="0"/>
          <w:bCs w:val="0"/>
          <w:u w:val="single" w:color="000000"/>
        </w:rPr>
        <w:t>5</w:t>
      </w:r>
      <w:r w:rsidR="00F734C6" w:rsidRPr="00FB13AA">
        <w:rPr>
          <w:b w:val="0"/>
          <w:bCs w:val="0"/>
          <w:u w:val="single" w:color="000000"/>
        </w:rPr>
        <w:t>.202</w:t>
      </w:r>
      <w:r w:rsidR="00D13159">
        <w:rPr>
          <w:b w:val="0"/>
          <w:bCs w:val="0"/>
          <w:u w:val="single" w:color="000000"/>
        </w:rPr>
        <w:t>3</w:t>
      </w:r>
      <w:r w:rsidR="005B61B8" w:rsidRPr="00FB13AA">
        <w:rPr>
          <w:u w:val="single" w:color="000000"/>
        </w:rPr>
        <w:tab/>
      </w:r>
      <w:r w:rsidR="005B61B8" w:rsidRPr="00FB13AA">
        <w:t xml:space="preserve"> </w:t>
      </w:r>
      <w:r w:rsidR="005B61B8" w:rsidRPr="001F27A8">
        <w:t>Руководитель практической подготовки от ФГАОУ ВО</w:t>
      </w:r>
      <w:r w:rsidR="005B61B8" w:rsidRPr="001F27A8">
        <w:rPr>
          <w:spacing w:val="-20"/>
        </w:rPr>
        <w:t xml:space="preserve"> </w:t>
      </w:r>
      <w:r w:rsidR="005B61B8" w:rsidRPr="001F27A8">
        <w:t>«</w:t>
      </w:r>
      <w:proofErr w:type="spellStart"/>
      <w:r w:rsidR="005B61B8" w:rsidRPr="001F27A8">
        <w:t>СПбПУ</w:t>
      </w:r>
      <w:proofErr w:type="spellEnd"/>
      <w:r w:rsidR="005B61B8" w:rsidRPr="001F27A8">
        <w:t>»:</w:t>
      </w:r>
      <w:r w:rsidR="00F734C6" w:rsidRPr="001F27A8">
        <w:t xml:space="preserve"> </w:t>
      </w:r>
    </w:p>
    <w:p w14:paraId="43947E80" w14:textId="6B8EDD6F" w:rsidR="002F3F81" w:rsidRPr="001F27A8" w:rsidRDefault="00D934DD" w:rsidP="00B91908">
      <w:pPr>
        <w:pStyle w:val="a6"/>
        <w:kinsoku w:val="0"/>
        <w:overflowPunct w:val="0"/>
        <w:spacing w:before="10"/>
        <w:jc w:val="center"/>
        <w:rPr>
          <w:sz w:val="22"/>
          <w:szCs w:val="22"/>
        </w:rPr>
      </w:pPr>
      <w:r w:rsidRPr="001F27A8">
        <w:rPr>
          <w:noProof/>
          <w:sz w:val="22"/>
          <w:szCs w:val="22"/>
        </w:rPr>
        <mc:AlternateContent>
          <mc:Choice Requires="wps">
            <w:drawing>
              <wp:anchor distT="0" distB="0" distL="0" distR="0" simplePos="0" relativeHeight="251658240" behindDoc="0" locked="0" layoutInCell="0" allowOverlap="1" wp14:anchorId="2A45AED1" wp14:editId="283BA82F">
                <wp:simplePos x="0" y="0"/>
                <wp:positionH relativeFrom="page">
                  <wp:posOffset>1002665</wp:posOffset>
                </wp:positionH>
                <wp:positionV relativeFrom="paragraph">
                  <wp:posOffset>151130</wp:posOffset>
                </wp:positionV>
                <wp:extent cx="5944235" cy="0"/>
                <wp:effectExtent l="0" t="0" r="0" b="0"/>
                <wp:wrapTopAndBottom/>
                <wp:docPr id="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235" cy="0"/>
                        </a:xfrm>
                        <a:custGeom>
                          <a:avLst/>
                          <a:gdLst>
                            <a:gd name="T0" fmla="*/ 0 w 9362"/>
                            <a:gd name="T1" fmla="*/ 0 h 20"/>
                            <a:gd name="T2" fmla="*/ 9362 w 9362"/>
                            <a:gd name="T3" fmla="*/ 0 h 20"/>
                          </a:gdLst>
                          <a:ahLst/>
                          <a:cxnLst>
                            <a:cxn ang="0">
                              <a:pos x="T0" y="T1"/>
                            </a:cxn>
                            <a:cxn ang="0">
                              <a:pos x="T2" y="T3"/>
                            </a:cxn>
                          </a:cxnLst>
                          <a:rect l="0" t="0" r="r" b="b"/>
                          <a:pathLst>
                            <a:path w="9362" h="20">
                              <a:moveTo>
                                <a:pt x="0" y="0"/>
                              </a:moveTo>
                              <a:lnTo>
                                <a:pt x="9362"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54BBCDF" id="Freeform 43" o:spid="_x0000_s1026" style="position:absolute;margin-left:78.95pt;margin-top:11.9pt;width:468.05pt;height:0;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" o:allowincell="f" path="m,l9362,e" filled="f" strokeweight=".16931mm">
                <v:path arrowok="t" o:connecttype="custom" o:connectlocs="0,0;5944235,0" o:connectangles="0,0"/>
                <w10:wrap type="topAndBottom" anchorx="page"/>
              </v:shape>
            </w:pict>
          </mc:Fallback>
        </mc:AlternateContent>
      </w:r>
      <w:r w:rsidR="001F27A8" w:rsidRPr="001F27A8">
        <w:rPr>
          <w:sz w:val="22"/>
          <w:szCs w:val="22"/>
        </w:rPr>
        <w:t xml:space="preserve">Платонов </w:t>
      </w:r>
      <w:proofErr w:type="gramStart"/>
      <w:r w:rsidR="001F27A8" w:rsidRPr="001F27A8">
        <w:rPr>
          <w:sz w:val="22"/>
          <w:szCs w:val="22"/>
        </w:rPr>
        <w:t>В.В.</w:t>
      </w:r>
      <w:proofErr w:type="gramEnd"/>
      <w:r w:rsidR="00F734C6" w:rsidRPr="001F27A8">
        <w:rPr>
          <w:sz w:val="22"/>
          <w:szCs w:val="22"/>
        </w:rPr>
        <w:t xml:space="preserve">, </w:t>
      </w:r>
      <w:r w:rsidR="001F27A8" w:rsidRPr="001F27A8">
        <w:rPr>
          <w:sz w:val="22"/>
          <w:szCs w:val="22"/>
        </w:rPr>
        <w:t>к</w:t>
      </w:r>
      <w:r w:rsidRPr="001F27A8">
        <w:rPr>
          <w:sz w:val="22"/>
          <w:szCs w:val="22"/>
        </w:rPr>
        <w:t xml:space="preserve">.т.н., </w:t>
      </w:r>
      <w:r w:rsidR="00F734C6" w:rsidRPr="001F27A8">
        <w:rPr>
          <w:sz w:val="22"/>
          <w:szCs w:val="22"/>
        </w:rPr>
        <w:t>доцент</w:t>
      </w:r>
    </w:p>
    <w:p w14:paraId="32C5CF9D" w14:textId="295194E8" w:rsidR="002F3F81" w:rsidRPr="001F27A8" w:rsidRDefault="005B61B8">
      <w:pPr>
        <w:pStyle w:val="a6"/>
        <w:kinsoku w:val="0"/>
        <w:overflowPunct w:val="0"/>
        <w:spacing w:line="194" w:lineRule="exact"/>
        <w:ind w:left="382" w:right="408"/>
        <w:jc w:val="center"/>
        <w:rPr>
          <w:i/>
          <w:iCs/>
          <w:sz w:val="20"/>
          <w:szCs w:val="20"/>
        </w:rPr>
      </w:pPr>
      <w:r w:rsidRPr="001F27A8">
        <w:rPr>
          <w:i/>
          <w:iCs/>
          <w:sz w:val="20"/>
          <w:szCs w:val="20"/>
        </w:rPr>
        <w:t xml:space="preserve">(Ф.И.О., </w:t>
      </w:r>
      <w:proofErr w:type="spellStart"/>
      <w:proofErr w:type="gramStart"/>
      <w:r w:rsidRPr="001F27A8">
        <w:rPr>
          <w:i/>
          <w:iCs/>
          <w:sz w:val="20"/>
          <w:szCs w:val="20"/>
        </w:rPr>
        <w:t>уч.степень</w:t>
      </w:r>
      <w:proofErr w:type="spellEnd"/>
      <w:proofErr w:type="gramEnd"/>
      <w:r w:rsidRPr="001F27A8">
        <w:rPr>
          <w:i/>
          <w:iCs/>
          <w:sz w:val="20"/>
          <w:szCs w:val="20"/>
        </w:rPr>
        <w:t>, должность)</w:t>
      </w:r>
    </w:p>
    <w:p w14:paraId="66A7CC27" w14:textId="46268627" w:rsidR="000E0C78" w:rsidRPr="001F27A8" w:rsidRDefault="000E0C78" w:rsidP="000E0C78">
      <w:pPr>
        <w:pStyle w:val="2"/>
        <w:tabs>
          <w:tab w:val="left" w:pos="7215"/>
        </w:tabs>
        <w:kinsoku w:val="0"/>
        <w:overflowPunct w:val="0"/>
        <w:spacing w:line="448" w:lineRule="auto"/>
        <w:ind w:right="2737" w:hanging="123"/>
        <w:rPr>
          <w:u w:val="single" w:color="000000"/>
        </w:rPr>
      </w:pPr>
      <w:r w:rsidRPr="001F27A8">
        <w:rPr>
          <w:noProof/>
          <w:sz w:val="12"/>
          <w:szCs w:val="12"/>
        </w:rPr>
        <mc:AlternateContent>
          <mc:Choice Requires="wps">
            <w:drawing>
              <wp:anchor distT="0" distB="0" distL="114300" distR="114300" simplePos="0" relativeHeight="251663360" behindDoc="1" locked="0" layoutInCell="0" allowOverlap="1" wp14:anchorId="6C1F7B8F" wp14:editId="0ED40B66">
                <wp:simplePos x="0" y="0"/>
                <wp:positionH relativeFrom="page">
                  <wp:posOffset>1002665</wp:posOffset>
                </wp:positionH>
                <wp:positionV relativeFrom="paragraph">
                  <wp:posOffset>508000</wp:posOffset>
                </wp:positionV>
                <wp:extent cx="5950585" cy="0"/>
                <wp:effectExtent l="0" t="0" r="0" b="0"/>
                <wp:wrapNone/>
                <wp:docPr id="2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0548E26" id="Freeform 42" o:spid="_x0000_s1026" style="position:absolute;margin-left:78.95pt;margin-top:40pt;width:468.55pt;height:0;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" o:allowincell="f" path="m,l9371,e" filled="f" strokeweight=".48pt">
                <v:path arrowok="t" o:connecttype="custom" o:connectlocs="0,0;5950585,0" o:connectangles="0,0"/>
                <w10:wrap anchorx="page"/>
              </v:shape>
            </w:pict>
          </mc:Fallback>
        </mc:AlternateContent>
      </w:r>
      <w:r w:rsidRPr="001F27A8">
        <w:rPr>
          <w:noProof/>
        </w:rPr>
        <mc:AlternateContent>
          <mc:Choice Requires="wps">
            <w:drawing>
              <wp:anchor distT="0" distB="0" distL="114300" distR="114300" simplePos="0" relativeHeight="251665408" behindDoc="1" locked="0" layoutInCell="0" allowOverlap="1" wp14:anchorId="4E048002" wp14:editId="1DAFB494">
                <wp:simplePos x="0" y="0"/>
                <wp:positionH relativeFrom="page">
                  <wp:posOffset>1002665</wp:posOffset>
                </wp:positionH>
                <wp:positionV relativeFrom="paragraph">
                  <wp:posOffset>508000</wp:posOffset>
                </wp:positionV>
                <wp:extent cx="5950585" cy="0"/>
                <wp:effectExtent l="0" t="0" r="0" b="0"/>
                <wp:wrapNone/>
                <wp:docPr id="2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50585" cy="0"/>
                        </a:xfrm>
                        <a:custGeom>
                          <a:avLst/>
                          <a:gdLst>
                            <a:gd name="T0" fmla="*/ 0 w 9371"/>
                            <a:gd name="T1" fmla="*/ 0 h 20"/>
                            <a:gd name="T2" fmla="*/ 9371 w 9371"/>
                            <a:gd name="T3" fmla="*/ 0 h 20"/>
                          </a:gdLst>
                          <a:ahLst/>
                          <a:cxnLst>
                            <a:cxn ang="0">
                              <a:pos x="T0" y="T1"/>
                            </a:cxn>
                            <a:cxn ang="0">
                              <a:pos x="T2" y="T3"/>
                            </a:cxn>
                          </a:cxnLst>
                          <a:rect l="0" t="0" r="r" b="b"/>
                          <a:pathLst>
                            <a:path w="9371" h="20">
                              <a:moveTo>
                                <a:pt x="0" y="0"/>
                              </a:moveTo>
                              <a:lnTo>
                                <a:pt x="937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F48BCD1" id="Freeform 42" o:spid="_x0000_s1026" style="position:absolute;margin-left:78.95pt;margin-top:40pt;width:468.55pt;height:0;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" o:allowincell="f" path="m,l9371,e" filled="f" strokeweight=".48pt">
                <v:path arrowok="t" o:connecttype="custom" o:connectlocs="0,0;5950585,0" o:connectangles="0,0"/>
                <w10:wrap anchorx="page"/>
              </v:shape>
            </w:pict>
          </mc:Fallback>
        </mc:AlternateContent>
      </w:r>
    </w:p>
    <w:p w14:paraId="46F050F5" w14:textId="77777777" w:rsidR="002F3F81" w:rsidRPr="001F27A8" w:rsidRDefault="002F3F81">
      <w:pPr>
        <w:pStyle w:val="a6"/>
        <w:kinsoku w:val="0"/>
        <w:overflowPunct w:val="0"/>
        <w:spacing w:before="1" w:after="1"/>
        <w:rPr>
          <w:b/>
          <w:bCs/>
          <w:sz w:val="19"/>
          <w:szCs w:val="19"/>
        </w:rPr>
      </w:pPr>
    </w:p>
    <w:p w14:paraId="0C5EA15F" w14:textId="6341BFCE" w:rsidR="002F3F81" w:rsidRPr="001F27A8" w:rsidRDefault="002F3F81">
      <w:pPr>
        <w:pStyle w:val="a6"/>
        <w:kinsoku w:val="0"/>
        <w:overflowPunct w:val="0"/>
        <w:spacing w:line="20" w:lineRule="exact"/>
        <w:ind w:left="254"/>
        <w:rPr>
          <w:sz w:val="2"/>
          <w:szCs w:val="2"/>
        </w:rPr>
      </w:pPr>
    </w:p>
    <w:p w14:paraId="25616F3D" w14:textId="77777777" w:rsidR="002F3F81" w:rsidRPr="001F27A8" w:rsidRDefault="002F3F81">
      <w:pPr>
        <w:pStyle w:val="a6"/>
        <w:kinsoku w:val="0"/>
        <w:overflowPunct w:val="0"/>
        <w:spacing w:line="20" w:lineRule="exact"/>
        <w:ind w:left="254"/>
        <w:rPr>
          <w:sz w:val="2"/>
          <w:szCs w:val="2"/>
        </w:rPr>
        <w:sectPr w:rsidR="002F3F81" w:rsidRPr="001F27A8">
          <w:headerReference w:type="default" r:id="rId8"/>
          <w:pgSz w:w="11910" w:h="16850"/>
          <w:pgMar w:top="1060" w:right="160" w:bottom="280" w:left="1320" w:header="723" w:footer="0" w:gutter="0"/>
          <w:cols w:space="720"/>
          <w:noEndnote/>
        </w:sectPr>
      </w:pPr>
    </w:p>
    <w:p w14:paraId="25F533B4" w14:textId="6C683FA3" w:rsidR="002F3F81" w:rsidRPr="001F27A8" w:rsidRDefault="002F3F81">
      <w:pPr>
        <w:pStyle w:val="a6"/>
        <w:kinsoku w:val="0"/>
        <w:overflowPunct w:val="0"/>
        <w:spacing w:before="10"/>
        <w:rPr>
          <w:b/>
          <w:bCs/>
          <w:sz w:val="38"/>
          <w:szCs w:val="38"/>
        </w:rPr>
      </w:pPr>
    </w:p>
    <w:p w14:paraId="765E4F71" w14:textId="77777777" w:rsidR="00A12611" w:rsidRPr="001F27A8" w:rsidRDefault="00A12611">
      <w:pPr>
        <w:pStyle w:val="a6"/>
        <w:kinsoku w:val="0"/>
        <w:overflowPunct w:val="0"/>
        <w:spacing w:before="10"/>
        <w:rPr>
          <w:b/>
          <w:bCs/>
          <w:sz w:val="38"/>
          <w:szCs w:val="38"/>
        </w:rPr>
      </w:pPr>
    </w:p>
    <w:p w14:paraId="4ACD513D" w14:textId="77777777" w:rsidR="002F3F81" w:rsidRPr="001F27A8" w:rsidRDefault="005B61B8">
      <w:pPr>
        <w:pStyle w:val="a6"/>
        <w:tabs>
          <w:tab w:val="left" w:pos="3250"/>
        </w:tabs>
        <w:kinsoku w:val="0"/>
        <w:overflowPunct w:val="0"/>
        <w:ind w:left="259"/>
      </w:pPr>
      <w:r w:rsidRPr="001F27A8">
        <w:rPr>
          <w:u w:val="single" w:color="000000"/>
        </w:rPr>
        <w:t xml:space="preserve"> </w:t>
      </w:r>
      <w:r w:rsidRPr="001F27A8">
        <w:rPr>
          <w:spacing w:val="2"/>
          <w:u w:val="single" w:color="000000"/>
        </w:rPr>
        <w:t xml:space="preserve"> </w:t>
      </w:r>
      <w:r w:rsidRPr="001F27A8">
        <w:rPr>
          <w:b/>
          <w:bCs/>
          <w:u w:val="single" w:color="000000"/>
        </w:rPr>
        <w:t>Оценка:</w:t>
      </w:r>
      <w:r w:rsidRPr="001F27A8">
        <w:rPr>
          <w:b/>
          <w:bCs/>
          <w:u w:val="single" w:color="000000"/>
        </w:rPr>
        <w:tab/>
      </w:r>
    </w:p>
    <w:p w14:paraId="41B26AA0" w14:textId="0A152ECB" w:rsidR="002F3F81" w:rsidRPr="001F27A8" w:rsidRDefault="005B61B8">
      <w:pPr>
        <w:pStyle w:val="a6"/>
        <w:kinsoku w:val="0"/>
        <w:overflowPunct w:val="0"/>
        <w:spacing w:line="213" w:lineRule="exact"/>
        <w:ind w:left="259"/>
        <w:rPr>
          <w:i/>
          <w:iCs/>
          <w:sz w:val="20"/>
          <w:szCs w:val="20"/>
        </w:rPr>
      </w:pPr>
      <w:r w:rsidRPr="001F27A8">
        <w:br w:type="column"/>
      </w:r>
    </w:p>
    <w:p w14:paraId="74B15151" w14:textId="77777777" w:rsidR="002F3F81" w:rsidRPr="001F27A8" w:rsidRDefault="002F3F81">
      <w:pPr>
        <w:pStyle w:val="a6"/>
        <w:kinsoku w:val="0"/>
        <w:overflowPunct w:val="0"/>
        <w:spacing w:line="213" w:lineRule="exact"/>
        <w:ind w:left="259"/>
        <w:rPr>
          <w:i/>
          <w:iCs/>
          <w:sz w:val="20"/>
          <w:szCs w:val="20"/>
        </w:rPr>
        <w:sectPr w:rsidR="002F3F81" w:rsidRPr="001F27A8">
          <w:type w:val="continuous"/>
          <w:pgSz w:w="11910" w:h="16850"/>
          <w:pgMar w:top="1040" w:right="160" w:bottom="280" w:left="1320" w:header="720" w:footer="720" w:gutter="0"/>
          <w:cols w:num="2" w:space="720" w:equalWidth="0">
            <w:col w:w="3291" w:space="734"/>
            <w:col w:w="6405"/>
          </w:cols>
          <w:noEndnote/>
        </w:sectPr>
      </w:pPr>
    </w:p>
    <w:p w14:paraId="51897E6B" w14:textId="77777777" w:rsidR="002F3F81" w:rsidRPr="001F27A8" w:rsidRDefault="002F3F81">
      <w:pPr>
        <w:pStyle w:val="a6"/>
        <w:kinsoku w:val="0"/>
        <w:overflowPunct w:val="0"/>
        <w:spacing w:before="7"/>
        <w:rPr>
          <w:i/>
          <w:iCs/>
          <w:sz w:val="12"/>
          <w:szCs w:val="12"/>
        </w:rPr>
      </w:pPr>
    </w:p>
    <w:p w14:paraId="22C3C197" w14:textId="77777777" w:rsidR="002F3F81" w:rsidRPr="001F27A8" w:rsidRDefault="005B61B8">
      <w:pPr>
        <w:pStyle w:val="a6"/>
        <w:kinsoku w:val="0"/>
        <w:overflowPunct w:val="0"/>
        <w:spacing w:before="90"/>
        <w:ind w:left="382"/>
      </w:pPr>
      <w:r w:rsidRPr="001F27A8">
        <w:t>Руководитель практической подготовки</w:t>
      </w:r>
    </w:p>
    <w:p w14:paraId="4AE674DA" w14:textId="0471773D" w:rsidR="002F3F81" w:rsidRPr="001F27A8" w:rsidRDefault="005B61B8" w:rsidP="0000603C">
      <w:pPr>
        <w:pStyle w:val="a6"/>
        <w:tabs>
          <w:tab w:val="left" w:pos="6521"/>
        </w:tabs>
        <w:kinsoku w:val="0"/>
        <w:overflowPunct w:val="0"/>
        <w:spacing w:after="9"/>
        <w:ind w:left="382"/>
      </w:pPr>
      <w:r w:rsidRPr="001F27A8">
        <w:t>от ФГАОУ</w:t>
      </w:r>
      <w:r w:rsidRPr="001F27A8">
        <w:rPr>
          <w:spacing w:val="-7"/>
        </w:rPr>
        <w:t xml:space="preserve"> </w:t>
      </w:r>
      <w:r w:rsidRPr="001F27A8">
        <w:t>ВО «</w:t>
      </w:r>
      <w:proofErr w:type="spellStart"/>
      <w:r w:rsidRPr="001F27A8">
        <w:t>СПбПУ</w:t>
      </w:r>
      <w:proofErr w:type="spellEnd"/>
      <w:r w:rsidRPr="001F27A8">
        <w:t>»:</w:t>
      </w:r>
      <w:r w:rsidR="00F734C6" w:rsidRPr="001F27A8">
        <w:tab/>
      </w:r>
      <w:proofErr w:type="gramStart"/>
      <w:r w:rsidR="001F27A8" w:rsidRPr="001F27A8">
        <w:t>В.В</w:t>
      </w:r>
      <w:r w:rsidR="00F734C6" w:rsidRPr="001F27A8">
        <w:t>.</w:t>
      </w:r>
      <w:proofErr w:type="gramEnd"/>
      <w:r w:rsidR="00F734C6" w:rsidRPr="001F27A8">
        <w:t xml:space="preserve"> </w:t>
      </w:r>
      <w:r w:rsidR="001F27A8" w:rsidRPr="001F27A8">
        <w:t>Платонов</w:t>
      </w:r>
    </w:p>
    <w:p w14:paraId="061DB57A" w14:textId="1E36C470" w:rsidR="002F3F81" w:rsidRPr="001F27A8" w:rsidRDefault="00D934DD">
      <w:pPr>
        <w:pStyle w:val="a6"/>
        <w:kinsoku w:val="0"/>
        <w:overflowPunct w:val="0"/>
        <w:spacing w:line="20" w:lineRule="exact"/>
        <w:ind w:left="254"/>
        <w:rPr>
          <w:sz w:val="2"/>
          <w:szCs w:val="2"/>
        </w:rPr>
      </w:pPr>
      <w:r w:rsidRPr="001F27A8">
        <w:rPr>
          <w:noProof/>
          <w:sz w:val="2"/>
          <w:szCs w:val="2"/>
        </w:rPr>
        <mc:AlternateContent>
          <mc:Choice Requires="wpg">
            <w:drawing>
              <wp:inline distT="0" distB="0" distL="0" distR="0" wp14:anchorId="5249F147" wp14:editId="1E96E75E">
                <wp:extent cx="5173345" cy="45085"/>
                <wp:effectExtent l="8890" t="0" r="8890" b="0"/>
                <wp:docPr id="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3345" cy="45085"/>
                          <a:chOff x="0" y="0"/>
                          <a:chExt cx="7528" cy="20"/>
                        </a:xfrm>
                      </wpg:grpSpPr>
                      <wps:wsp>
                        <wps:cNvPr id="23" name="Freeform 49"/>
                        <wps:cNvSpPr>
                          <a:spLocks/>
                        </wps:cNvSpPr>
                        <wps:spPr bwMode="auto">
                          <a:xfrm>
                            <a:off x="0" y="4"/>
                            <a:ext cx="7528" cy="20"/>
                          </a:xfrm>
                          <a:custGeom>
                            <a:avLst/>
                            <a:gdLst>
                              <a:gd name="T0" fmla="*/ 0 w 7528"/>
                              <a:gd name="T1" fmla="*/ 0 h 20"/>
                              <a:gd name="T2" fmla="*/ 7527 w 7528"/>
                              <a:gd name="T3" fmla="*/ 0 h 20"/>
                            </a:gdLst>
                            <a:ahLst/>
                            <a:cxnLst>
                              <a:cxn ang="0">
                                <a:pos x="T0" y="T1"/>
                              </a:cxn>
                              <a:cxn ang="0">
                                <a:pos x="T2" y="T3"/>
                              </a:cxn>
                            </a:cxnLst>
                            <a:rect l="0" t="0" r="r" b="b"/>
                            <a:pathLst>
                              <a:path w="7528" h="20">
                                <a:moveTo>
                                  <a:pt x="0" y="0"/>
                                </a:moveTo>
                                <a:lnTo>
                                  <a:pt x="7527"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3D3C569E" id="Group 48" o:spid="_x0000_s1026" style="width:407.35pt;height:3.55pt;mso-position-horizontal-relative:char;mso-position-vertical-relative:line" coordsize="75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">
                <v:shape id="Freeform 49" o:spid="_x0000_s1027" style="position:absolute;top:4;width:7528;height:20;visibility:visible;mso-wrap-style:square;v-text-anchor:top" coordsize="75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" path="m,l7527,e" filled="f" strokeweight=".16931mm">
                  <v:path arrowok="t" o:connecttype="custom" o:connectlocs="0,0;7527,0" o:connectangles="0,0"/>
                </v:shape>
                <w10:anchorlock/>
              </v:group>
            </w:pict>
          </mc:Fallback>
        </mc:AlternateContent>
      </w:r>
    </w:p>
    <w:p w14:paraId="2B318AC5" w14:textId="77777777" w:rsidR="002F3F81" w:rsidRPr="001F27A8" w:rsidRDefault="002F3F81">
      <w:pPr>
        <w:pStyle w:val="a6"/>
        <w:kinsoku w:val="0"/>
        <w:overflowPunct w:val="0"/>
        <w:spacing w:before="7"/>
        <w:rPr>
          <w:sz w:val="18"/>
          <w:szCs w:val="18"/>
        </w:rPr>
      </w:pPr>
    </w:p>
    <w:p w14:paraId="26A56BD4" w14:textId="3B328314" w:rsidR="002F3F81" w:rsidRPr="001F27A8" w:rsidRDefault="005B61B8" w:rsidP="0000603C">
      <w:pPr>
        <w:pStyle w:val="a6"/>
        <w:tabs>
          <w:tab w:val="left" w:pos="6521"/>
        </w:tabs>
        <w:kinsoku w:val="0"/>
        <w:overflowPunct w:val="0"/>
        <w:spacing w:before="90" w:after="8"/>
        <w:ind w:left="382"/>
      </w:pPr>
      <w:r w:rsidRPr="001F27A8">
        <w:t>Обучающийся:</w:t>
      </w:r>
      <w:r w:rsidRPr="001F27A8">
        <w:tab/>
      </w:r>
      <w:proofErr w:type="gramStart"/>
      <w:r w:rsidR="001F27A8" w:rsidRPr="001F27A8">
        <w:t>А.Г.</w:t>
      </w:r>
      <w:proofErr w:type="gramEnd"/>
      <w:r w:rsidR="001F27A8" w:rsidRPr="001F27A8">
        <w:t xml:space="preserve"> Кулеева</w:t>
      </w:r>
    </w:p>
    <w:p w14:paraId="332669B3" w14:textId="055402F3" w:rsidR="002F3F81" w:rsidRPr="001F27A8" w:rsidRDefault="00D934DD">
      <w:pPr>
        <w:pStyle w:val="a6"/>
        <w:kinsoku w:val="0"/>
        <w:overflowPunct w:val="0"/>
        <w:spacing w:line="20" w:lineRule="exact"/>
        <w:ind w:left="254"/>
        <w:rPr>
          <w:sz w:val="2"/>
          <w:szCs w:val="2"/>
        </w:rPr>
      </w:pPr>
      <w:r w:rsidRPr="001F27A8">
        <w:rPr>
          <w:noProof/>
          <w:sz w:val="2"/>
          <w:szCs w:val="2"/>
        </w:rPr>
        <mc:AlternateContent>
          <mc:Choice Requires="wpg">
            <w:drawing>
              <wp:inline distT="0" distB="0" distL="0" distR="0" wp14:anchorId="7E6DE20D" wp14:editId="2ED03A29">
                <wp:extent cx="5173345" cy="45085"/>
                <wp:effectExtent l="8890" t="2540" r="8890" b="0"/>
                <wp:docPr id="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3345" cy="45085"/>
                          <a:chOff x="0" y="0"/>
                          <a:chExt cx="7528" cy="20"/>
                        </a:xfrm>
                      </wpg:grpSpPr>
                      <wps:wsp>
                        <wps:cNvPr id="28" name="Freeform 53"/>
                        <wps:cNvSpPr>
                          <a:spLocks/>
                        </wps:cNvSpPr>
                        <wps:spPr bwMode="auto">
                          <a:xfrm>
                            <a:off x="0" y="4"/>
                            <a:ext cx="7528" cy="20"/>
                          </a:xfrm>
                          <a:custGeom>
                            <a:avLst/>
                            <a:gdLst>
                              <a:gd name="T0" fmla="*/ 0 w 7528"/>
                              <a:gd name="T1" fmla="*/ 0 h 20"/>
                              <a:gd name="T2" fmla="*/ 7527 w 7528"/>
                              <a:gd name="T3" fmla="*/ 0 h 20"/>
                            </a:gdLst>
                            <a:ahLst/>
                            <a:cxnLst>
                              <a:cxn ang="0">
                                <a:pos x="T0" y="T1"/>
                              </a:cxn>
                              <a:cxn ang="0">
                                <a:pos x="T2" y="T3"/>
                              </a:cxn>
                            </a:cxnLst>
                            <a:rect l="0" t="0" r="r" b="b"/>
                            <a:pathLst>
                              <a:path w="7528" h="20">
                                <a:moveTo>
                                  <a:pt x="0" y="0"/>
                                </a:moveTo>
                                <a:lnTo>
                                  <a:pt x="7527" y="0"/>
                                </a:lnTo>
                              </a:path>
                            </a:pathLst>
                          </a:custGeom>
                          <a:noFill/>
                          <a:ln w="60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w:pict>
              <v:group w14:anchorId="75E850EF" id="Group 52" o:spid="_x0000_s1026" style="width:407.35pt;height:3.55pt;mso-position-horizontal-relative:char;mso-position-vertical-relative:line" coordsize="75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">
                <v:shape id="Freeform 53" o:spid="_x0000_s1027" style="position:absolute;top:4;width:7528;height:20;visibility:visible;mso-wrap-style:square;v-text-anchor:top" coordsize="75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" path="m,l7527,e" filled="f" strokeweight=".16931mm">
                  <v:path arrowok="t" o:connecttype="custom" o:connectlocs="0,0;7527,0" o:connectangles="0,0"/>
                </v:shape>
                <w10:anchorlock/>
              </v:group>
            </w:pict>
          </mc:Fallback>
        </mc:AlternateContent>
      </w:r>
    </w:p>
    <w:p w14:paraId="375FC83C" w14:textId="3EAE70AA" w:rsidR="008D7177" w:rsidRDefault="005B61B8" w:rsidP="00A12611">
      <w:pPr>
        <w:pStyle w:val="a6"/>
        <w:tabs>
          <w:tab w:val="left" w:pos="3245"/>
        </w:tabs>
        <w:kinsoku w:val="0"/>
        <w:overflowPunct w:val="0"/>
        <w:spacing w:before="212"/>
        <w:ind w:left="259"/>
        <w:sectPr w:rsidR="008D7177">
          <w:type w:val="continuous"/>
          <w:pgSz w:w="11910" w:h="16850"/>
          <w:pgMar w:top="1040" w:right="160" w:bottom="280" w:left="1320" w:header="720" w:footer="720" w:gutter="0"/>
          <w:cols w:space="720" w:equalWidth="0">
            <w:col w:w="10430"/>
          </w:cols>
          <w:noEndnote/>
        </w:sectPr>
      </w:pPr>
      <w:r w:rsidRPr="001F27A8">
        <w:rPr>
          <w:u w:val="single" w:color="000000"/>
        </w:rPr>
        <w:t>Дата:</w:t>
      </w:r>
      <w:r w:rsidR="00F734C6" w:rsidRPr="001F27A8">
        <w:rPr>
          <w:u w:val="single" w:color="000000"/>
        </w:rPr>
        <w:t xml:space="preserve"> </w:t>
      </w:r>
      <w:r w:rsidR="001F27A8" w:rsidRPr="001F27A8">
        <w:rPr>
          <w:u w:val="single" w:color="000000"/>
        </w:rPr>
        <w:t>23</w:t>
      </w:r>
      <w:r w:rsidR="00F734C6" w:rsidRPr="001F27A8">
        <w:rPr>
          <w:u w:val="single" w:color="000000"/>
        </w:rPr>
        <w:t>.0</w:t>
      </w:r>
      <w:r w:rsidR="00066F5B" w:rsidRPr="001F27A8">
        <w:rPr>
          <w:u w:val="single" w:color="000000"/>
        </w:rPr>
        <w:t>6</w:t>
      </w:r>
      <w:r w:rsidR="00F734C6" w:rsidRPr="001F27A8">
        <w:rPr>
          <w:u w:val="single" w:color="000000"/>
        </w:rPr>
        <w:t>.202</w:t>
      </w:r>
      <w:r w:rsidR="00D13159" w:rsidRPr="001F27A8">
        <w:rPr>
          <w:u w:val="single" w:color="000000"/>
        </w:rPr>
        <w:t>3</w:t>
      </w:r>
    </w:p>
    <w:p w14:paraId="7E6B8B57" w14:textId="77777777" w:rsidR="000E0C78" w:rsidRDefault="000E0C78" w:rsidP="000E0C78">
      <w:pPr>
        <w:pStyle w:val="af2"/>
        <w:pageBreakBefore/>
        <w:jc w:val="center"/>
        <w:rPr>
          <w:rFonts w:ascii="Times New Roman" w:hAnsi="Times New Roman" w:cs="Times New Roman"/>
          <w:b/>
          <w:sz w:val="28"/>
          <w:szCs w:val="28"/>
        </w:rPr>
      </w:pPr>
      <w:r w:rsidRPr="00610E2E">
        <w:rPr>
          <w:rFonts w:ascii="Times New Roman" w:hAnsi="Times New Roman" w:cs="Times New Roman"/>
          <w:b/>
          <w:sz w:val="28"/>
          <w:szCs w:val="28"/>
        </w:rPr>
        <w:lastRenderedPageBreak/>
        <w:t>Содержание</w:t>
      </w:r>
    </w:p>
    <w:p w14:paraId="7ECD8FEC" w14:textId="77777777" w:rsidR="000E0C78" w:rsidRPr="00610E2E" w:rsidRDefault="000E0C78" w:rsidP="000E0C78">
      <w:pPr>
        <w:pStyle w:val="af2"/>
        <w:jc w:val="center"/>
        <w:rPr>
          <w:rFonts w:ascii="Times New Roman" w:hAnsi="Times New Roman" w:cs="Times New Roman"/>
          <w:b/>
          <w:sz w:val="28"/>
          <w:szCs w:val="28"/>
        </w:rPr>
      </w:pPr>
    </w:p>
    <w:p w14:paraId="2F1752BC" w14:textId="4AE568F7" w:rsidR="000E0C78" w:rsidRPr="000E0C78" w:rsidRDefault="000E0C78" w:rsidP="001B089A">
      <w:pPr>
        <w:pStyle w:val="1"/>
      </w:pPr>
      <w:r w:rsidRPr="000E0C78">
        <w:t xml:space="preserve">Цель и задачи </w:t>
      </w:r>
      <w:r w:rsidR="00B91908">
        <w:t>научно-исследовательской работы</w:t>
      </w:r>
      <w:r w:rsidRPr="000E0C78">
        <w:tab/>
      </w:r>
      <w:r w:rsidRPr="000E0C78">
        <w:tab/>
      </w:r>
      <w:r w:rsidR="00DB2E54">
        <w:rPr>
          <w:webHidden/>
        </w:rPr>
        <w:t>3</w:t>
      </w:r>
    </w:p>
    <w:p w14:paraId="2CCDD5D5" w14:textId="1946885C" w:rsidR="000E0C78" w:rsidRPr="000E0C78" w:rsidRDefault="000E0C78" w:rsidP="001B089A">
      <w:pPr>
        <w:pStyle w:val="1"/>
        <w:rPr>
          <w:rStyle w:val="af3"/>
          <w:color w:val="auto"/>
          <w:u w:val="none"/>
        </w:rPr>
      </w:pPr>
      <w:r w:rsidRPr="000E0C78">
        <w:rPr>
          <w:rStyle w:val="af3"/>
          <w:color w:val="auto"/>
          <w:u w:val="none"/>
        </w:rPr>
        <w:t>Ход работы</w:t>
      </w:r>
      <w:r w:rsidRPr="000E0C78">
        <w:rPr>
          <w:rStyle w:val="af3"/>
          <w:color w:val="auto"/>
          <w:u w:val="none"/>
        </w:rPr>
        <w:tab/>
      </w:r>
      <w:r w:rsidRPr="000E0C78">
        <w:rPr>
          <w:rStyle w:val="af3"/>
          <w:color w:val="auto"/>
          <w:u w:val="none"/>
        </w:rPr>
        <w:tab/>
      </w:r>
      <w:r w:rsidR="001E5BD4">
        <w:rPr>
          <w:rStyle w:val="af3"/>
          <w:color w:val="auto"/>
          <w:u w:val="none"/>
          <w:lang w:val="en-US"/>
        </w:rPr>
        <w:t>3</w:t>
      </w:r>
    </w:p>
    <w:p w14:paraId="6F91168E" w14:textId="5096F335" w:rsidR="000E0C78" w:rsidRPr="00691FB8" w:rsidRDefault="00000000" w:rsidP="001B089A">
      <w:pPr>
        <w:pStyle w:val="1"/>
        <w:numPr>
          <w:ilvl w:val="1"/>
          <w:numId w:val="30"/>
        </w:numPr>
        <w:rPr>
          <w:color w:val="auto"/>
        </w:rPr>
      </w:pPr>
      <w:hyperlink w:anchor="_Toc506483745" w:history="1">
        <w:r w:rsidR="001E5BD4" w:rsidRPr="00691FB8">
          <w:rPr>
            <w:rStyle w:val="af3"/>
            <w:color w:val="auto"/>
            <w:u w:val="none"/>
            <w:lang w:val="en-US"/>
          </w:rPr>
          <w:t>Метод главных компонент</w:t>
        </w:r>
        <w:r w:rsidR="000E0C78" w:rsidRPr="00691FB8">
          <w:rPr>
            <w:rStyle w:val="af3"/>
            <w:color w:val="auto"/>
            <w:u w:val="none"/>
          </w:rPr>
          <w:tab/>
        </w:r>
        <w:r w:rsidR="000E0C78" w:rsidRPr="00691FB8">
          <w:rPr>
            <w:rStyle w:val="af3"/>
            <w:color w:val="auto"/>
            <w:u w:val="none"/>
          </w:rPr>
          <w:tab/>
        </w:r>
      </w:hyperlink>
      <w:r w:rsidR="001E5BD4" w:rsidRPr="00691FB8">
        <w:rPr>
          <w:color w:val="auto"/>
          <w:lang w:val="en-US"/>
        </w:rPr>
        <w:t>3</w:t>
      </w:r>
    </w:p>
    <w:p w14:paraId="2C1B3F0C" w14:textId="184E0A66" w:rsidR="000E0C78" w:rsidRPr="00691FB8" w:rsidRDefault="001E5BD4" w:rsidP="001B089A">
      <w:pPr>
        <w:pStyle w:val="1"/>
        <w:numPr>
          <w:ilvl w:val="1"/>
          <w:numId w:val="30"/>
        </w:numPr>
      </w:pPr>
      <w:r w:rsidRPr="00691FB8">
        <w:rPr>
          <w:rStyle w:val="af3"/>
          <w:color w:val="auto"/>
          <w:u w:val="none"/>
          <w:lang w:val="en-US"/>
        </w:rPr>
        <w:t>Построение нейронной сети и подбор параметров</w:t>
      </w:r>
      <w:r w:rsidR="000E0C78" w:rsidRPr="00691FB8">
        <w:rPr>
          <w:rStyle w:val="af3"/>
          <w:color w:val="auto"/>
          <w:u w:val="none"/>
        </w:rPr>
        <w:tab/>
      </w:r>
      <w:r w:rsidR="000E0C78" w:rsidRPr="00691FB8">
        <w:rPr>
          <w:rStyle w:val="af3"/>
          <w:color w:val="auto"/>
          <w:u w:val="none"/>
        </w:rPr>
        <w:tab/>
      </w:r>
      <w:r w:rsidR="000E0C78" w:rsidRPr="00691FB8">
        <w:rPr>
          <w:rStyle w:val="af3"/>
          <w:webHidden/>
          <w:color w:val="auto"/>
          <w:u w:val="none"/>
        </w:rPr>
        <w:t>5</w:t>
      </w:r>
    </w:p>
    <w:p w14:paraId="2C4E73C5" w14:textId="0334BE44" w:rsidR="000E0C78" w:rsidRPr="00691FB8" w:rsidRDefault="001E5BD4" w:rsidP="001B089A">
      <w:pPr>
        <w:pStyle w:val="1"/>
        <w:numPr>
          <w:ilvl w:val="1"/>
          <w:numId w:val="30"/>
        </w:numPr>
      </w:pPr>
      <w:r w:rsidRPr="00691FB8">
        <w:rPr>
          <w:rStyle w:val="af3"/>
          <w:color w:val="auto"/>
          <w:u w:val="none"/>
          <w:lang w:val="en-US"/>
        </w:rPr>
        <w:t>Оценка разработанной модели</w:t>
      </w:r>
      <w:r w:rsidR="000E0C78" w:rsidRPr="00691FB8">
        <w:rPr>
          <w:rStyle w:val="af3"/>
          <w:color w:val="auto"/>
          <w:u w:val="none"/>
        </w:rPr>
        <w:tab/>
      </w:r>
      <w:r w:rsidR="000E0C78" w:rsidRPr="00691FB8">
        <w:rPr>
          <w:rStyle w:val="af3"/>
          <w:color w:val="auto"/>
          <w:u w:val="none"/>
        </w:rPr>
        <w:tab/>
      </w:r>
      <w:r w:rsidRPr="00691FB8">
        <w:rPr>
          <w:rStyle w:val="af3"/>
          <w:color w:val="auto"/>
          <w:u w:val="none"/>
          <w:lang w:val="en-US"/>
        </w:rPr>
        <w:t>6</w:t>
      </w:r>
    </w:p>
    <w:p w14:paraId="58BC202F" w14:textId="247455E5" w:rsidR="000E0C78" w:rsidRPr="00691FB8" w:rsidRDefault="00000000" w:rsidP="001B089A">
      <w:pPr>
        <w:pStyle w:val="1"/>
        <w:rPr>
          <w:rStyle w:val="af3"/>
          <w:color w:val="auto"/>
          <w:u w:val="none"/>
        </w:rPr>
      </w:pPr>
      <w:hyperlink w:anchor="_Toc506483745" w:history="1">
        <w:r w:rsidR="000E0C78" w:rsidRPr="00691FB8">
          <w:rPr>
            <w:rStyle w:val="af3"/>
            <w:color w:val="auto"/>
            <w:u w:val="none"/>
          </w:rPr>
          <w:t>Выводы</w:t>
        </w:r>
        <w:r w:rsidR="000E0C78" w:rsidRPr="00691FB8">
          <w:rPr>
            <w:rStyle w:val="af3"/>
            <w:color w:val="auto"/>
            <w:u w:val="none"/>
          </w:rPr>
          <w:tab/>
        </w:r>
        <w:r w:rsidR="000E0C78" w:rsidRPr="00691FB8">
          <w:rPr>
            <w:rStyle w:val="af3"/>
            <w:color w:val="auto"/>
            <w:u w:val="none"/>
          </w:rPr>
          <w:tab/>
        </w:r>
      </w:hyperlink>
      <w:r w:rsidR="001E5BD4" w:rsidRPr="00691FB8">
        <w:rPr>
          <w:rStyle w:val="af3"/>
          <w:color w:val="auto"/>
          <w:u w:val="none"/>
          <w:lang w:val="en-US"/>
        </w:rPr>
        <w:t>7</w:t>
      </w:r>
    </w:p>
    <w:p w14:paraId="442BA030" w14:textId="02C2FFF0" w:rsidR="000E0C78" w:rsidRPr="00691FB8" w:rsidRDefault="000E0C78" w:rsidP="001B089A">
      <w:pPr>
        <w:pStyle w:val="1"/>
        <w:rPr>
          <w:rStyle w:val="af3"/>
          <w:color w:val="auto"/>
          <w:u w:val="none"/>
        </w:rPr>
      </w:pPr>
      <w:r w:rsidRPr="00691FB8">
        <w:rPr>
          <w:rStyle w:val="af3"/>
          <w:color w:val="auto"/>
          <w:u w:val="none"/>
        </w:rPr>
        <w:t>Список использованных источников</w:t>
      </w:r>
      <w:r w:rsidRPr="00691FB8">
        <w:rPr>
          <w:rStyle w:val="af3"/>
          <w:color w:val="auto"/>
          <w:u w:val="none"/>
        </w:rPr>
        <w:tab/>
      </w:r>
      <w:r w:rsidRPr="00691FB8">
        <w:rPr>
          <w:rStyle w:val="af3"/>
          <w:color w:val="auto"/>
          <w:u w:val="none"/>
        </w:rPr>
        <w:tab/>
      </w:r>
      <w:hyperlink w:anchor="_Toc506483746" w:history="1">
        <w:r w:rsidR="001E5BD4" w:rsidRPr="00691FB8">
          <w:rPr>
            <w:rStyle w:val="af3"/>
            <w:webHidden/>
            <w:color w:val="auto"/>
            <w:u w:val="none"/>
            <w:lang w:val="en-US"/>
          </w:rPr>
          <w:t>8</w:t>
        </w:r>
      </w:hyperlink>
    </w:p>
    <w:p w14:paraId="58AD279B" w14:textId="4A956AC0" w:rsidR="000E0C78" w:rsidRPr="0049001B" w:rsidRDefault="000E0C78" w:rsidP="001B089A">
      <w:pPr>
        <w:pStyle w:val="1"/>
        <w:numPr>
          <w:ilvl w:val="0"/>
          <w:numId w:val="0"/>
        </w:numPr>
        <w:ind w:left="360" w:hanging="360"/>
        <w:rPr>
          <w:rStyle w:val="af3"/>
          <w:color w:val="auto"/>
          <w:u w:val="none"/>
        </w:rPr>
      </w:pPr>
      <w:r w:rsidRPr="00691FB8">
        <w:rPr>
          <w:rStyle w:val="af3"/>
          <w:color w:val="auto"/>
          <w:u w:val="none"/>
        </w:rPr>
        <w:t>Приложение А</w:t>
      </w:r>
      <w:hyperlink w:anchor="_Toc506483745" w:history="1">
        <w:r w:rsidRPr="00691FB8">
          <w:rPr>
            <w:rStyle w:val="af3"/>
            <w:color w:val="auto"/>
            <w:u w:val="none"/>
          </w:rPr>
          <w:tab/>
        </w:r>
        <w:r w:rsidRPr="00691FB8">
          <w:rPr>
            <w:rStyle w:val="af3"/>
            <w:color w:val="auto"/>
            <w:u w:val="none"/>
          </w:rPr>
          <w:tab/>
        </w:r>
      </w:hyperlink>
      <w:r w:rsidR="001E5BD4" w:rsidRPr="00691FB8">
        <w:rPr>
          <w:rStyle w:val="af3"/>
          <w:color w:val="auto"/>
          <w:u w:val="none"/>
          <w:lang w:val="en-US"/>
        </w:rPr>
        <w:t>9</w:t>
      </w:r>
    </w:p>
    <w:p w14:paraId="05D53ACE" w14:textId="77777777" w:rsidR="000E0C78" w:rsidRPr="000E0C78" w:rsidRDefault="000E0C78" w:rsidP="001B089A">
      <w:pPr>
        <w:pStyle w:val="1"/>
        <w:numPr>
          <w:ilvl w:val="0"/>
          <w:numId w:val="0"/>
        </w:numPr>
        <w:ind w:left="714"/>
        <w:rPr>
          <w:rStyle w:val="af3"/>
          <w:color w:val="auto"/>
          <w:u w:val="none"/>
        </w:rPr>
      </w:pPr>
    </w:p>
    <w:p w14:paraId="603DADFA" w14:textId="77777777" w:rsidR="000E0C78" w:rsidRPr="00A90D9C" w:rsidRDefault="000E0C78" w:rsidP="0000603C">
      <w:pPr>
        <w:pStyle w:val="af2"/>
        <w:pageBreakBefore/>
        <w:numPr>
          <w:ilvl w:val="0"/>
          <w:numId w:val="24"/>
        </w:numPr>
        <w:tabs>
          <w:tab w:val="left" w:pos="1134"/>
        </w:tabs>
        <w:spacing w:line="360" w:lineRule="auto"/>
        <w:ind w:left="0" w:firstLine="709"/>
        <w:rPr>
          <w:rFonts w:ascii="Times New Roman" w:hAnsi="Times New Roman" w:cs="Times New Roman"/>
          <w:sz w:val="32"/>
          <w:szCs w:val="28"/>
        </w:rPr>
      </w:pPr>
      <w:r w:rsidRPr="00A90D9C">
        <w:rPr>
          <w:rFonts w:ascii="Times New Roman" w:hAnsi="Times New Roman" w:cs="Times New Roman"/>
          <w:b/>
          <w:sz w:val="32"/>
          <w:szCs w:val="28"/>
        </w:rPr>
        <w:lastRenderedPageBreak/>
        <w:t>Цели и задачи практики</w:t>
      </w:r>
    </w:p>
    <w:p w14:paraId="3948320D" w14:textId="77777777" w:rsidR="000E0C78" w:rsidRPr="00610E2E" w:rsidRDefault="000E0C78" w:rsidP="000E0C78">
      <w:pPr>
        <w:pStyle w:val="af2"/>
        <w:spacing w:line="360" w:lineRule="auto"/>
        <w:ind w:firstLine="709"/>
        <w:jc w:val="both"/>
        <w:rPr>
          <w:rFonts w:ascii="Times New Roman" w:hAnsi="Times New Roman" w:cs="Times New Roman"/>
          <w:sz w:val="28"/>
          <w:szCs w:val="28"/>
        </w:rPr>
      </w:pPr>
      <w:r w:rsidRPr="00610E2E">
        <w:rPr>
          <w:rFonts w:ascii="Times New Roman" w:hAnsi="Times New Roman" w:cs="Times New Roman"/>
          <w:sz w:val="28"/>
          <w:szCs w:val="28"/>
        </w:rPr>
        <w:t xml:space="preserve">На период практики было получено следующее </w:t>
      </w:r>
      <w:r>
        <w:rPr>
          <w:rFonts w:ascii="Times New Roman" w:hAnsi="Times New Roman" w:cs="Times New Roman"/>
          <w:sz w:val="28"/>
          <w:szCs w:val="28"/>
        </w:rPr>
        <w:t>задание:</w:t>
      </w:r>
    </w:p>
    <w:p w14:paraId="720C0768" w14:textId="77777777" w:rsidR="005015CC" w:rsidRPr="00B65C58" w:rsidRDefault="005015CC" w:rsidP="005015CC">
      <w:pPr>
        <w:pStyle w:val="a0"/>
      </w:pPr>
      <w:r w:rsidRPr="00B65C58">
        <w:t>Проанализировать набор данных, выбрать главные компоненте для обучения НС.</w:t>
      </w:r>
    </w:p>
    <w:p w14:paraId="52851E36" w14:textId="77777777" w:rsidR="005015CC" w:rsidRPr="00B65C58" w:rsidRDefault="005015CC" w:rsidP="005015CC">
      <w:pPr>
        <w:pStyle w:val="a0"/>
      </w:pPr>
      <w:r w:rsidRPr="00B65C58">
        <w:t>Разработать программный прототип персептрона и подобрать для него параметры, дающие лучший результат при обучении.</w:t>
      </w:r>
    </w:p>
    <w:p w14:paraId="57E4DA27" w14:textId="77777777" w:rsidR="005015CC" w:rsidRPr="00B65C58" w:rsidRDefault="005015CC" w:rsidP="005015CC">
      <w:pPr>
        <w:pStyle w:val="a0"/>
      </w:pPr>
      <w:r w:rsidRPr="00B65C58">
        <w:t>Обучить НС и проанализировать полученные результаты.</w:t>
      </w:r>
    </w:p>
    <w:p w14:paraId="34FF8A00" w14:textId="77777777" w:rsidR="000E0C78" w:rsidRPr="000A011C" w:rsidRDefault="000E0C78" w:rsidP="000E0C78">
      <w:pPr>
        <w:pStyle w:val="af2"/>
        <w:spacing w:line="360" w:lineRule="auto"/>
        <w:rPr>
          <w:rFonts w:ascii="Times New Roman" w:hAnsi="Times New Roman" w:cs="Times New Roman"/>
          <w:sz w:val="28"/>
          <w:szCs w:val="28"/>
          <w:highlight w:val="yellow"/>
        </w:rPr>
      </w:pPr>
    </w:p>
    <w:p w14:paraId="4A5DE7FC" w14:textId="77777777" w:rsidR="000E0C78" w:rsidRPr="000A011C" w:rsidRDefault="000E0C78" w:rsidP="0000603C">
      <w:pPr>
        <w:pStyle w:val="af2"/>
        <w:numPr>
          <w:ilvl w:val="0"/>
          <w:numId w:val="24"/>
        </w:numPr>
        <w:tabs>
          <w:tab w:val="left" w:pos="1134"/>
        </w:tabs>
        <w:spacing w:line="360" w:lineRule="auto"/>
        <w:ind w:left="0" w:firstLine="709"/>
        <w:rPr>
          <w:rFonts w:ascii="Times New Roman" w:hAnsi="Times New Roman" w:cs="Times New Roman"/>
          <w:b/>
          <w:sz w:val="32"/>
          <w:szCs w:val="28"/>
        </w:rPr>
      </w:pPr>
      <w:r w:rsidRPr="000A011C">
        <w:rPr>
          <w:rFonts w:ascii="Times New Roman" w:hAnsi="Times New Roman" w:cs="Times New Roman"/>
          <w:b/>
          <w:sz w:val="32"/>
          <w:szCs w:val="28"/>
        </w:rPr>
        <w:t>Ход работы</w:t>
      </w:r>
    </w:p>
    <w:p w14:paraId="51A438E5" w14:textId="53BBEAC7" w:rsidR="005015CC" w:rsidRDefault="000E0C78" w:rsidP="007C7F4B">
      <w:pPr>
        <w:pStyle w:val="af2"/>
        <w:spacing w:line="360" w:lineRule="auto"/>
        <w:ind w:firstLine="709"/>
        <w:rPr>
          <w:rFonts w:eastAsiaTheme="minorEastAsia"/>
        </w:rPr>
      </w:pPr>
      <w:r>
        <w:rPr>
          <w:rFonts w:ascii="Times New Roman" w:hAnsi="Times New Roman" w:cs="Times New Roman"/>
          <w:b/>
          <w:sz w:val="32"/>
          <w:szCs w:val="28"/>
        </w:rPr>
        <w:t xml:space="preserve">2.1. </w:t>
      </w:r>
      <w:bookmarkStart w:id="1" w:name="_Toc138245099"/>
      <w:r w:rsidR="005015CC" w:rsidRPr="007C7F4B">
        <w:rPr>
          <w:rFonts w:ascii="Times New Roman" w:hAnsi="Times New Roman" w:cs="Times New Roman"/>
          <w:b/>
          <w:sz w:val="32"/>
          <w:szCs w:val="28"/>
        </w:rPr>
        <w:t>Метод главных компонент</w:t>
      </w:r>
      <w:bookmarkEnd w:id="1"/>
    </w:p>
    <w:p w14:paraId="24277DF0" w14:textId="6F8B3ED5" w:rsidR="005015CC" w:rsidRPr="007C7F4B" w:rsidRDefault="005015CC" w:rsidP="007C7F4B">
      <w:pPr>
        <w:spacing w:line="360" w:lineRule="auto"/>
        <w:ind w:firstLine="720"/>
        <w:jc w:val="both"/>
        <w:rPr>
          <w:sz w:val="28"/>
          <w:szCs w:val="28"/>
        </w:rPr>
      </w:pPr>
      <w:r w:rsidRPr="007C7F4B">
        <w:rPr>
          <w:sz w:val="28"/>
          <w:szCs w:val="28"/>
        </w:rPr>
        <w:t>Метод главных компонент является одним из алгоритмов сокращения размерности обрабатываемых данных с наименьшей потерей информации в процессе машинного обучения.</w:t>
      </w:r>
      <w:r w:rsidRPr="007C7F4B">
        <w:rPr>
          <w:sz w:val="28"/>
          <w:szCs w:val="28"/>
          <w:shd w:val="clear" w:color="auto" w:fill="FFFFFF"/>
        </w:rPr>
        <w:t xml:space="preserve"> </w:t>
      </w:r>
      <w:r w:rsidRPr="007C7F4B">
        <w:rPr>
          <w:sz w:val="28"/>
          <w:szCs w:val="28"/>
        </w:rPr>
        <w:t xml:space="preserve">Суть метода заключается в следующем. Строится матрица, где каждая строка ― выборка, то есть числовая характеристика некоторой компоненты. Далее строится ковариационная матрица. Она является обобщением дисперсии на случай многомерных случайных величин и описывает разброс случайной величины так же, как и дисперсия. Диагональные элементы ковариационной матрицы показывают дисперсии по изначальному базису, а ее собственные значения ― </w:t>
      </w:r>
      <w:proofErr w:type="gramStart"/>
      <w:r w:rsidRPr="007C7F4B">
        <w:rPr>
          <w:sz w:val="28"/>
          <w:szCs w:val="28"/>
        </w:rPr>
        <w:t>по новому</w:t>
      </w:r>
      <w:proofErr w:type="gramEnd"/>
      <w:r w:rsidRPr="007C7F4B">
        <w:rPr>
          <w:sz w:val="28"/>
          <w:szCs w:val="28"/>
        </w:rPr>
        <w:t xml:space="preserve"> (по главным компонентам). Далее необходимо найти собственный вектор матрицы. При перемножении собственного вектора на матрицу ковариации будет получен новый вектор ― проекция, содержащий в себе значения главной компоненты</w:t>
      </w:r>
      <w:r w:rsidR="007C7F4B">
        <w:rPr>
          <w:sz w:val="28"/>
          <w:szCs w:val="28"/>
        </w:rPr>
        <w:t>.</w:t>
      </w:r>
    </w:p>
    <w:p w14:paraId="6500AAEE" w14:textId="1DC8D2D6" w:rsidR="00925CD8" w:rsidRPr="00925CD8" w:rsidRDefault="00925CD8" w:rsidP="007C7F4B">
      <w:pPr>
        <w:spacing w:line="360" w:lineRule="auto"/>
        <w:ind w:firstLine="720"/>
        <w:jc w:val="both"/>
        <w:rPr>
          <w:sz w:val="28"/>
          <w:szCs w:val="28"/>
        </w:rPr>
      </w:pPr>
      <w:r w:rsidRPr="00925CD8">
        <w:rPr>
          <w:sz w:val="28"/>
          <w:szCs w:val="28"/>
        </w:rPr>
        <w:t>Был использован набор данных CSE-CIC-IDS2018 [</w:t>
      </w:r>
      <w:r>
        <w:rPr>
          <w:sz w:val="28"/>
          <w:szCs w:val="28"/>
          <w:lang w:val="en-US"/>
        </w:rPr>
        <w:t>6</w:t>
      </w:r>
      <w:r w:rsidRPr="00925CD8">
        <w:rPr>
          <w:sz w:val="28"/>
          <w:szCs w:val="28"/>
        </w:rPr>
        <w:t xml:space="preserve">]. В нем используется понятие профилей для систематического создания наборов данных, которые будут содержать подробные описания вторжений и абстрактные модели распространения для приложений, протоколов или сетевых объектов более низкого уровня. Эти профили могут использоваться для генерации событий в сети. Благодаря абстрактному характеру сгенерированных профилей их можно применять к широкому спектру сетевых протоколов с различной топологией. </w:t>
      </w:r>
    </w:p>
    <w:p w14:paraId="1A172460" w14:textId="1A9BC5D1" w:rsidR="005015CC" w:rsidRPr="007C7F4B" w:rsidRDefault="005015CC" w:rsidP="007C7F4B">
      <w:pPr>
        <w:spacing w:line="360" w:lineRule="auto"/>
        <w:ind w:firstLine="720"/>
        <w:jc w:val="both"/>
        <w:rPr>
          <w:sz w:val="28"/>
          <w:szCs w:val="28"/>
        </w:rPr>
      </w:pPr>
      <w:r w:rsidRPr="007C7F4B">
        <w:rPr>
          <w:sz w:val="28"/>
          <w:szCs w:val="28"/>
        </w:rPr>
        <w:t xml:space="preserve">Из </w:t>
      </w:r>
      <w:proofErr w:type="spellStart"/>
      <w:r w:rsidRPr="007C7F4B">
        <w:rPr>
          <w:sz w:val="28"/>
          <w:szCs w:val="28"/>
        </w:rPr>
        <w:t>датасета</w:t>
      </w:r>
      <w:proofErr w:type="spellEnd"/>
      <w:r w:rsidRPr="007C7F4B">
        <w:rPr>
          <w:sz w:val="28"/>
          <w:szCs w:val="28"/>
        </w:rPr>
        <w:t xml:space="preserve"> были взяты записи и на основе них построены выборки </w:t>
      </w:r>
      <w:r w:rsidRPr="007C7F4B">
        <w:rPr>
          <w:sz w:val="28"/>
          <w:szCs w:val="28"/>
        </w:rPr>
        <w:lastRenderedPageBreak/>
        <w:t xml:space="preserve">размера 10000 для каждой компоненты. В языке программирования </w:t>
      </w:r>
      <w:r w:rsidRPr="007C7F4B">
        <w:rPr>
          <w:sz w:val="28"/>
          <w:szCs w:val="28"/>
          <w:lang w:val="en-US"/>
        </w:rPr>
        <w:t>Python</w:t>
      </w:r>
      <w:r w:rsidRPr="007C7F4B">
        <w:rPr>
          <w:sz w:val="28"/>
          <w:szCs w:val="28"/>
        </w:rPr>
        <w:t xml:space="preserve"> метод главных компонент уже реализован в библиотеке </w:t>
      </w:r>
      <w:proofErr w:type="spellStart"/>
      <w:r w:rsidRPr="007C7F4B">
        <w:rPr>
          <w:sz w:val="28"/>
          <w:szCs w:val="28"/>
          <w:lang w:val="en-US"/>
        </w:rPr>
        <w:t>sklearn</w:t>
      </w:r>
      <w:proofErr w:type="spellEnd"/>
      <w:r w:rsidRPr="007C7F4B">
        <w:rPr>
          <w:sz w:val="28"/>
          <w:szCs w:val="28"/>
        </w:rPr>
        <w:t xml:space="preserve"> [</w:t>
      </w:r>
      <w:r w:rsidR="00925CD8">
        <w:rPr>
          <w:sz w:val="28"/>
          <w:szCs w:val="28"/>
          <w:lang w:val="en-US"/>
        </w:rPr>
        <w:t>3</w:t>
      </w:r>
      <w:r w:rsidRPr="007C7F4B">
        <w:rPr>
          <w:sz w:val="28"/>
          <w:szCs w:val="28"/>
        </w:rPr>
        <w:t>]. Необходимо задать, до какого числа компонент будет снижена размерность, и передать методу матрицу значений. В качестве возвращаемого значения будут получены собственные вектора с максимальными собственными числами.</w:t>
      </w:r>
    </w:p>
    <w:p w14:paraId="04DB3598" w14:textId="77777777" w:rsidR="005015CC" w:rsidRPr="007C7F4B" w:rsidRDefault="005015CC" w:rsidP="007C7F4B">
      <w:pPr>
        <w:spacing w:line="360" w:lineRule="auto"/>
        <w:ind w:firstLine="720"/>
        <w:jc w:val="both"/>
        <w:rPr>
          <w:sz w:val="28"/>
          <w:szCs w:val="28"/>
        </w:rPr>
      </w:pPr>
      <w:r w:rsidRPr="007C7F4B">
        <w:rPr>
          <w:sz w:val="28"/>
          <w:szCs w:val="28"/>
        </w:rPr>
        <w:t>Необходимо выделить столько главных компонент, чтобы они охватывали 99% информации. Формула для вычисления представлена ниже:</w:t>
      </w:r>
    </w:p>
    <w:p w14:paraId="68A3BCF7" w14:textId="77777777" w:rsidR="005015CC" w:rsidRPr="007C7F4B" w:rsidRDefault="00000000" w:rsidP="007C7F4B">
      <w:pPr>
        <w:spacing w:line="360" w:lineRule="auto"/>
        <w:ind w:firstLine="720"/>
        <w:jc w:val="both"/>
        <w:rPr>
          <w:sz w:val="28"/>
          <w:szCs w:val="28"/>
        </w:rPr>
      </w:pPr>
      <m:oMathPara>
        <m:oMath>
          <m:f>
            <m:fPr>
              <m:ctrlPr>
                <w:rPr>
                  <w:rFonts w:ascii="Cambria Math" w:eastAsiaTheme="minorHAnsi" w:hAnsi="Cambria Math"/>
                  <w:i/>
                  <w:sz w:val="28"/>
                  <w:szCs w:val="28"/>
                  <w:lang w:val="en-US" w:eastAsia="en-US"/>
                </w:rPr>
              </m:ctrlPr>
            </m:fPr>
            <m:num>
              <m:nary>
                <m:naryPr>
                  <m:chr m:val="∑"/>
                  <m:limLoc m:val="undOvr"/>
                  <m:subHide m:val="1"/>
                  <m:supHide m:val="1"/>
                  <m:ctrlPr>
                    <w:rPr>
                      <w:rFonts w:ascii="Cambria Math" w:eastAsiaTheme="minorHAnsi" w:hAnsi="Cambria Math"/>
                      <w:i/>
                      <w:sz w:val="28"/>
                      <w:szCs w:val="28"/>
                      <w:lang w:val="en-US" w:eastAsia="en-US"/>
                    </w:rPr>
                  </m:ctrlPr>
                </m:naryPr>
                <m:sub/>
                <m:sup/>
                <m:e>
                  <m:r>
                    <w:rPr>
                      <w:rFonts w:ascii="Cambria Math" w:hAnsi="Cambria Math"/>
                      <w:sz w:val="28"/>
                      <w:szCs w:val="28"/>
                      <w:lang w:val="en-US"/>
                    </w:rPr>
                    <m:t>дисперсии главных компонент</m:t>
                  </m:r>
                </m:e>
              </m:nary>
            </m:num>
            <m:den>
              <m:nary>
                <m:naryPr>
                  <m:chr m:val="∑"/>
                  <m:limLoc m:val="undOvr"/>
                  <m:subHide m:val="1"/>
                  <m:supHide m:val="1"/>
                  <m:ctrlPr>
                    <w:rPr>
                      <w:rFonts w:ascii="Cambria Math" w:eastAsiaTheme="minorHAnsi" w:hAnsi="Cambria Math"/>
                      <w:i/>
                      <w:sz w:val="28"/>
                      <w:szCs w:val="28"/>
                      <w:lang w:val="en-US" w:eastAsia="en-US"/>
                    </w:rPr>
                  </m:ctrlPr>
                </m:naryPr>
                <m:sub/>
                <m:sup/>
                <m:e>
                  <m:r>
                    <w:rPr>
                      <w:rFonts w:ascii="Cambria Math" w:hAnsi="Cambria Math"/>
                      <w:sz w:val="28"/>
                      <w:szCs w:val="28"/>
                      <w:lang w:val="en-US"/>
                    </w:rPr>
                    <m:t>дисперсии всех компонент</m:t>
                  </m:r>
                </m:e>
              </m:nary>
            </m:den>
          </m:f>
          <m:r>
            <w:rPr>
              <w:rFonts w:ascii="Cambria Math" w:hAnsi="Cambria Math"/>
              <w:sz w:val="28"/>
              <w:szCs w:val="28"/>
              <w:lang w:val="en-US"/>
            </w:rPr>
            <m:t>*100%</m:t>
          </m:r>
        </m:oMath>
      </m:oMathPara>
    </w:p>
    <w:p w14:paraId="6C954B23" w14:textId="6D7831EC" w:rsidR="005015CC" w:rsidRPr="007C7F4B" w:rsidRDefault="005015CC" w:rsidP="007C7F4B">
      <w:pPr>
        <w:spacing w:line="360" w:lineRule="auto"/>
        <w:ind w:firstLine="720"/>
        <w:jc w:val="both"/>
        <w:rPr>
          <w:sz w:val="28"/>
          <w:szCs w:val="28"/>
        </w:rPr>
      </w:pPr>
      <w:r w:rsidRPr="007C7F4B">
        <w:rPr>
          <w:sz w:val="28"/>
          <w:szCs w:val="28"/>
        </w:rPr>
        <w:t xml:space="preserve">Для получения этих данных воспользуемся методом </w:t>
      </w:r>
      <w:proofErr w:type="spellStart"/>
      <w:r w:rsidRPr="007C7F4B">
        <w:rPr>
          <w:sz w:val="28"/>
          <w:szCs w:val="28"/>
        </w:rPr>
        <w:t>explained_variance_ratio</w:t>
      </w:r>
      <w:proofErr w:type="spellEnd"/>
      <w:r w:rsidRPr="007C7F4B">
        <w:rPr>
          <w:sz w:val="28"/>
          <w:szCs w:val="28"/>
        </w:rPr>
        <w:t xml:space="preserve">_ того же класса </w:t>
      </w:r>
      <w:r w:rsidRPr="007C7F4B">
        <w:rPr>
          <w:sz w:val="28"/>
          <w:szCs w:val="28"/>
          <w:lang w:val="en-US"/>
        </w:rPr>
        <w:t>PCA</w:t>
      </w:r>
      <w:r w:rsidRPr="007C7F4B">
        <w:rPr>
          <w:sz w:val="28"/>
          <w:szCs w:val="28"/>
        </w:rPr>
        <w:t xml:space="preserve"> библиотеки </w:t>
      </w:r>
      <w:proofErr w:type="spellStart"/>
      <w:r w:rsidRPr="007C7F4B">
        <w:rPr>
          <w:sz w:val="28"/>
          <w:szCs w:val="28"/>
          <w:lang w:val="en-US"/>
        </w:rPr>
        <w:t>sklearn</w:t>
      </w:r>
      <w:proofErr w:type="spellEnd"/>
      <w:r w:rsidRPr="007C7F4B">
        <w:rPr>
          <w:sz w:val="28"/>
          <w:szCs w:val="28"/>
        </w:rPr>
        <w:t xml:space="preserve"> [</w:t>
      </w:r>
      <w:r w:rsidR="00925CD8">
        <w:rPr>
          <w:sz w:val="28"/>
          <w:szCs w:val="28"/>
          <w:lang w:val="en-US"/>
        </w:rPr>
        <w:t>4</w:t>
      </w:r>
      <w:r w:rsidRPr="007C7F4B">
        <w:rPr>
          <w:sz w:val="28"/>
          <w:szCs w:val="28"/>
        </w:rPr>
        <w:t>].</w:t>
      </w:r>
    </w:p>
    <w:p w14:paraId="36705DC6" w14:textId="7B90E2CA" w:rsidR="005015CC" w:rsidRPr="00EC1BB2" w:rsidRDefault="005015CC" w:rsidP="007C7F4B">
      <w:pPr>
        <w:spacing w:line="360" w:lineRule="auto"/>
        <w:ind w:firstLine="720"/>
        <w:jc w:val="both"/>
      </w:pPr>
      <w:r w:rsidRPr="007C7F4B">
        <w:rPr>
          <w:sz w:val="28"/>
          <w:szCs w:val="28"/>
        </w:rPr>
        <w:t>При помощи метода главных компонент были выбраны 5 основных параметров, которые содержат в себе 98% информации. Были выбраны следующие параметры (</w:t>
      </w:r>
      <w:r w:rsidRPr="007C7F4B">
        <w:rPr>
          <w:sz w:val="28"/>
          <w:szCs w:val="28"/>
        </w:rPr>
        <w:fldChar w:fldCharType="begin"/>
      </w:r>
      <w:r w:rsidRPr="007C7F4B">
        <w:rPr>
          <w:sz w:val="28"/>
          <w:szCs w:val="28"/>
        </w:rPr>
        <w:instrText xml:space="preserve"> REF _Ref135698183 \h </w:instrText>
      </w:r>
      <w:r w:rsidR="007C7F4B" w:rsidRPr="007C7F4B">
        <w:rPr>
          <w:sz w:val="28"/>
          <w:szCs w:val="28"/>
        </w:rPr>
        <w:instrText xml:space="preserve"> \* MERGEFORMAT </w:instrText>
      </w:r>
      <w:r w:rsidRPr="007C7F4B">
        <w:rPr>
          <w:sz w:val="28"/>
          <w:szCs w:val="28"/>
        </w:rPr>
      </w:r>
      <w:r w:rsidRPr="007C7F4B">
        <w:rPr>
          <w:sz w:val="28"/>
          <w:szCs w:val="28"/>
        </w:rPr>
        <w:fldChar w:fldCharType="separate"/>
      </w:r>
      <w:r w:rsidR="006B15CC" w:rsidRPr="006B15CC">
        <w:rPr>
          <w:sz w:val="28"/>
          <w:szCs w:val="28"/>
        </w:rPr>
        <w:t>Рисунок</w:t>
      </w:r>
      <w:r w:rsidR="006B15CC">
        <w:t xml:space="preserve"> </w:t>
      </w:r>
      <w:r w:rsidRPr="007C7F4B">
        <w:rPr>
          <w:sz w:val="28"/>
          <w:szCs w:val="28"/>
        </w:rPr>
        <w:fldChar w:fldCharType="end"/>
      </w:r>
      <w:r w:rsidRPr="007C7F4B">
        <w:rPr>
          <w:sz w:val="28"/>
          <w:szCs w:val="28"/>
        </w:rPr>
        <w:t xml:space="preserve">): продолжительность потока, среднее время между двумя пакетами, отправленными в обратном направлении, стандартное отклонение времени между двумя пакетами, отправленными в обратном направлении, минимальное время между двумя потоками, максимальное время простоя потока до того, как он стал активным. При чем параметр </w:t>
      </w:r>
      <w:proofErr w:type="spellStart"/>
      <w:r w:rsidRPr="007C7F4B">
        <w:rPr>
          <w:sz w:val="28"/>
          <w:szCs w:val="28"/>
          <w:lang w:val="en-US"/>
        </w:rPr>
        <w:t>bw_iat_avg</w:t>
      </w:r>
      <w:proofErr w:type="spellEnd"/>
      <w:r w:rsidRPr="007C7F4B">
        <w:rPr>
          <w:sz w:val="28"/>
          <w:szCs w:val="28"/>
          <w:lang w:val="en-US"/>
        </w:rPr>
        <w:t xml:space="preserve"> </w:t>
      </w:r>
      <w:r w:rsidRPr="007C7F4B">
        <w:rPr>
          <w:sz w:val="28"/>
          <w:szCs w:val="28"/>
        </w:rPr>
        <w:t>повторяется два раза, но имеет разные значения. В ходе поиска данной ошибки в сети Интернет было выяснено, что преобразование PCA не дает гарантии, что входные данные будут разными. Такая функция вносит наибольший вклад, поэтому получаются дублирующиеся компоненты [</w:t>
      </w:r>
      <w:r w:rsidR="00925CD8">
        <w:rPr>
          <w:sz w:val="28"/>
          <w:szCs w:val="28"/>
          <w:lang w:val="en-US"/>
        </w:rPr>
        <w:t>2</w:t>
      </w:r>
      <w:r w:rsidRPr="007C7F4B">
        <w:rPr>
          <w:sz w:val="28"/>
          <w:szCs w:val="28"/>
        </w:rPr>
        <w:t>]. Таким образом, данный дубликат игнорируется</w:t>
      </w:r>
      <w:r>
        <w:t>.</w:t>
      </w:r>
    </w:p>
    <w:p w14:paraId="0FCA49AD" w14:textId="77777777" w:rsidR="005015CC" w:rsidRDefault="005015CC" w:rsidP="005015CC">
      <w:pPr>
        <w:pStyle w:val="af6"/>
      </w:pPr>
      <w:r w:rsidRPr="000159B9">
        <w:rPr>
          <w:noProof/>
          <w:lang w:val="en-US"/>
        </w:rPr>
        <w:drawing>
          <wp:inline distT="0" distB="0" distL="0" distR="0" wp14:anchorId="1B301D04" wp14:editId="0A89F313">
            <wp:extent cx="6440404" cy="1447800"/>
            <wp:effectExtent l="0" t="0" r="0" b="0"/>
            <wp:docPr id="40691771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17714" name="Рисунок 1" descr="Изображение выглядит как текст, снимок экрана, Шрифт&#10;&#10;Автоматически созданное описание"/>
                    <pic:cNvPicPr/>
                  </pic:nvPicPr>
                  <pic:blipFill>
                    <a:blip r:embed="rId9"/>
                    <a:stretch>
                      <a:fillRect/>
                    </a:stretch>
                  </pic:blipFill>
                  <pic:spPr>
                    <a:xfrm>
                      <a:off x="0" y="0"/>
                      <a:ext cx="6443772" cy="1448557"/>
                    </a:xfrm>
                    <a:prstGeom prst="rect">
                      <a:avLst/>
                    </a:prstGeom>
                  </pic:spPr>
                </pic:pic>
              </a:graphicData>
            </a:graphic>
          </wp:inline>
        </w:drawing>
      </w:r>
    </w:p>
    <w:p w14:paraId="5E793608" w14:textId="44C9FCFB" w:rsidR="005015CC" w:rsidRDefault="005015CC" w:rsidP="005015CC">
      <w:pPr>
        <w:pStyle w:val="af5"/>
      </w:pPr>
      <w:bookmarkStart w:id="2" w:name="_Ref135698183"/>
      <w:bookmarkStart w:id="3" w:name="_Ref135698175"/>
      <w:r>
        <w:t xml:space="preserve">Рисунок </w:t>
      </w:r>
      <w:bookmarkEnd w:id="2"/>
      <w:r w:rsidR="007C7F4B">
        <w:t>1</w:t>
      </w:r>
      <w:r>
        <w:t xml:space="preserve"> — Главные компоненты</w:t>
      </w:r>
      <w:bookmarkEnd w:id="3"/>
    </w:p>
    <w:p w14:paraId="6B1AB5FB" w14:textId="77777777" w:rsidR="005015CC" w:rsidRDefault="005015CC" w:rsidP="005015CC"/>
    <w:p w14:paraId="2D8D1BE4" w14:textId="77777777" w:rsidR="00925CD8" w:rsidRPr="00511744" w:rsidRDefault="00925CD8" w:rsidP="005015CC"/>
    <w:p w14:paraId="7AC45FA8" w14:textId="0DA12B5E" w:rsidR="005015CC" w:rsidRPr="007C7F4B" w:rsidRDefault="007C7F4B" w:rsidP="007C7F4B">
      <w:pPr>
        <w:pStyle w:val="af2"/>
        <w:spacing w:line="360" w:lineRule="auto"/>
        <w:ind w:firstLine="709"/>
        <w:rPr>
          <w:rFonts w:ascii="Times New Roman" w:hAnsi="Times New Roman" w:cs="Times New Roman"/>
          <w:b/>
          <w:sz w:val="32"/>
          <w:szCs w:val="28"/>
        </w:rPr>
      </w:pPr>
      <w:bookmarkStart w:id="4" w:name="_Toc138245100"/>
      <w:r>
        <w:rPr>
          <w:rFonts w:ascii="Times New Roman" w:hAnsi="Times New Roman" w:cs="Times New Roman"/>
          <w:b/>
          <w:sz w:val="32"/>
          <w:szCs w:val="28"/>
        </w:rPr>
        <w:lastRenderedPageBreak/>
        <w:t xml:space="preserve">2.2. </w:t>
      </w:r>
      <w:r w:rsidR="005015CC" w:rsidRPr="007C7F4B">
        <w:rPr>
          <w:rFonts w:ascii="Times New Roman" w:hAnsi="Times New Roman" w:cs="Times New Roman"/>
          <w:b/>
          <w:sz w:val="32"/>
          <w:szCs w:val="28"/>
        </w:rPr>
        <w:t>Построение нейронной сети и подбор параметров</w:t>
      </w:r>
      <w:bookmarkEnd w:id="4"/>
    </w:p>
    <w:p w14:paraId="5A96AB70" w14:textId="7D76DBAF" w:rsidR="005015CC" w:rsidRPr="007C7F4B" w:rsidRDefault="005015CC" w:rsidP="007C7F4B">
      <w:pPr>
        <w:spacing w:line="360" w:lineRule="auto"/>
        <w:ind w:firstLine="720"/>
        <w:jc w:val="both"/>
        <w:rPr>
          <w:sz w:val="28"/>
          <w:szCs w:val="28"/>
        </w:rPr>
      </w:pPr>
      <w:r w:rsidRPr="007C7F4B">
        <w:rPr>
          <w:sz w:val="28"/>
          <w:szCs w:val="28"/>
        </w:rPr>
        <w:t xml:space="preserve">Перед построением модели машинного обучения необходимо подготовить входные данные. Была создана выборка размером 20000. Проверим, сколько лейблов содержат 0, а сколько 1: выборка оказалась несбалансированной. Исправим это методом </w:t>
      </w:r>
      <w:proofErr w:type="spellStart"/>
      <w:r w:rsidRPr="007C7F4B">
        <w:rPr>
          <w:sz w:val="28"/>
          <w:szCs w:val="28"/>
        </w:rPr>
        <w:t>upsampling</w:t>
      </w:r>
      <w:proofErr w:type="spellEnd"/>
      <w:r w:rsidRPr="007C7F4B">
        <w:rPr>
          <w:sz w:val="28"/>
          <w:szCs w:val="28"/>
        </w:rPr>
        <w:t>, то есть, методом дублирования тех компонент, которых меньше, пока отношение не будет примерно одинаковым [</w:t>
      </w:r>
      <w:r w:rsidR="00925CD8">
        <w:rPr>
          <w:sz w:val="28"/>
          <w:szCs w:val="28"/>
          <w:lang w:val="en-US"/>
        </w:rPr>
        <w:t>5</w:t>
      </w:r>
      <w:r w:rsidRPr="007C7F4B">
        <w:rPr>
          <w:sz w:val="28"/>
          <w:szCs w:val="28"/>
        </w:rPr>
        <w:t xml:space="preserve">]. На </w:t>
      </w:r>
      <w:r w:rsidRPr="007C7F4B">
        <w:rPr>
          <w:sz w:val="28"/>
          <w:szCs w:val="28"/>
        </w:rPr>
        <w:fldChar w:fldCharType="begin"/>
      </w:r>
      <w:r w:rsidRPr="007C7F4B">
        <w:rPr>
          <w:sz w:val="28"/>
          <w:szCs w:val="28"/>
        </w:rPr>
        <w:instrText xml:space="preserve"> REF _Ref135696430 \h </w:instrText>
      </w:r>
      <w:r w:rsidR="007C7F4B">
        <w:rPr>
          <w:sz w:val="28"/>
          <w:szCs w:val="28"/>
        </w:rPr>
        <w:instrText xml:space="preserve"> \* MERGEFORMAT </w:instrText>
      </w:r>
      <w:r w:rsidRPr="007C7F4B">
        <w:rPr>
          <w:sz w:val="28"/>
          <w:szCs w:val="28"/>
        </w:rPr>
      </w:r>
      <w:r w:rsidRPr="007C7F4B">
        <w:rPr>
          <w:sz w:val="28"/>
          <w:szCs w:val="28"/>
        </w:rPr>
        <w:fldChar w:fldCharType="separate"/>
      </w:r>
      <w:r w:rsidR="006B15CC" w:rsidRPr="006B15CC">
        <w:rPr>
          <w:sz w:val="28"/>
          <w:szCs w:val="28"/>
        </w:rPr>
        <w:t>Рисунок</w:t>
      </w:r>
      <w:r w:rsidR="006B15CC">
        <w:t xml:space="preserve"> </w:t>
      </w:r>
      <w:r w:rsidRPr="007C7F4B">
        <w:rPr>
          <w:sz w:val="28"/>
          <w:szCs w:val="28"/>
        </w:rPr>
        <w:fldChar w:fldCharType="end"/>
      </w:r>
      <w:r w:rsidRPr="007C7F4B">
        <w:rPr>
          <w:sz w:val="28"/>
          <w:szCs w:val="28"/>
        </w:rPr>
        <w:t xml:space="preserve"> видно отношение классов до и после преобразования.</w:t>
      </w:r>
    </w:p>
    <w:p w14:paraId="613BC7D2" w14:textId="77777777" w:rsidR="005015CC" w:rsidRDefault="005015CC" w:rsidP="005015CC">
      <w:pPr>
        <w:pStyle w:val="af6"/>
      </w:pPr>
      <w:r w:rsidRPr="002D5486">
        <w:rPr>
          <w:noProof/>
        </w:rPr>
        <w:drawing>
          <wp:inline distT="0" distB="0" distL="0" distR="0" wp14:anchorId="69042290" wp14:editId="5EAEDB55">
            <wp:extent cx="2886478" cy="1476581"/>
            <wp:effectExtent l="0" t="0" r="9525" b="9525"/>
            <wp:docPr id="732856514"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56514" name="Рисунок 1" descr="Изображение выглядит как текст, Шрифт, снимок экрана, число&#10;&#10;Автоматически созданное описание"/>
                    <pic:cNvPicPr/>
                  </pic:nvPicPr>
                  <pic:blipFill>
                    <a:blip r:embed="rId10"/>
                    <a:stretch>
                      <a:fillRect/>
                    </a:stretch>
                  </pic:blipFill>
                  <pic:spPr>
                    <a:xfrm>
                      <a:off x="0" y="0"/>
                      <a:ext cx="2886478" cy="1476581"/>
                    </a:xfrm>
                    <a:prstGeom prst="rect">
                      <a:avLst/>
                    </a:prstGeom>
                  </pic:spPr>
                </pic:pic>
              </a:graphicData>
            </a:graphic>
          </wp:inline>
        </w:drawing>
      </w:r>
    </w:p>
    <w:p w14:paraId="4D6D9EDA" w14:textId="28B3C777" w:rsidR="005015CC" w:rsidRDefault="005015CC" w:rsidP="005015CC">
      <w:pPr>
        <w:pStyle w:val="af5"/>
      </w:pPr>
      <w:bookmarkStart w:id="5" w:name="_Ref135696430"/>
      <w:r>
        <w:t xml:space="preserve">Рисунок </w:t>
      </w:r>
      <w:bookmarkEnd w:id="5"/>
      <w:r w:rsidR="00F45D5A">
        <w:t>2</w:t>
      </w:r>
      <w:r w:rsidRPr="001B4586">
        <w:t xml:space="preserve"> — Балансировка выборки данных</w:t>
      </w:r>
    </w:p>
    <w:p w14:paraId="0173E9B1" w14:textId="1AF79852" w:rsidR="005015CC" w:rsidRPr="007C7F4B" w:rsidRDefault="00F42B67" w:rsidP="00F42B67">
      <w:pPr>
        <w:spacing w:line="360" w:lineRule="auto"/>
        <w:ind w:firstLine="720"/>
        <w:jc w:val="both"/>
        <w:rPr>
          <w:sz w:val="28"/>
          <w:szCs w:val="28"/>
        </w:rPr>
      </w:pPr>
      <w:r w:rsidRPr="00F42B67">
        <w:rPr>
          <w:sz w:val="28"/>
          <w:szCs w:val="28"/>
        </w:rPr>
        <w:t>В качестве модели машинного обучения был выбран многослойный персептрон [</w:t>
      </w:r>
      <w:r>
        <w:rPr>
          <w:sz w:val="28"/>
          <w:szCs w:val="28"/>
          <w:lang w:val="en-US"/>
        </w:rPr>
        <w:t>7, 8, 9</w:t>
      </w:r>
      <w:r w:rsidRPr="00F42B67">
        <w:rPr>
          <w:sz w:val="28"/>
          <w:szCs w:val="28"/>
        </w:rPr>
        <w:t>].</w:t>
      </w:r>
      <w:r>
        <w:rPr>
          <w:sz w:val="28"/>
          <w:szCs w:val="28"/>
          <w:lang w:val="en-US"/>
        </w:rPr>
        <w:t xml:space="preserve"> </w:t>
      </w:r>
      <w:r w:rsidR="005015CC" w:rsidRPr="007C7F4B">
        <w:rPr>
          <w:sz w:val="28"/>
          <w:szCs w:val="28"/>
        </w:rPr>
        <w:t xml:space="preserve">С помощью фреймворка </w:t>
      </w:r>
      <w:proofErr w:type="spellStart"/>
      <w:r w:rsidR="005015CC" w:rsidRPr="007C7F4B">
        <w:rPr>
          <w:sz w:val="28"/>
          <w:szCs w:val="28"/>
        </w:rPr>
        <w:t>scikit-learn</w:t>
      </w:r>
      <w:proofErr w:type="spellEnd"/>
      <w:r w:rsidR="005015CC" w:rsidRPr="007C7F4B">
        <w:rPr>
          <w:sz w:val="28"/>
          <w:szCs w:val="28"/>
        </w:rPr>
        <w:t xml:space="preserve"> 1.2.2 был реализован персептрон [</w:t>
      </w:r>
      <w:r w:rsidR="00925CD8">
        <w:rPr>
          <w:sz w:val="28"/>
          <w:szCs w:val="28"/>
          <w:lang w:val="en-US"/>
        </w:rPr>
        <w:t>1</w:t>
      </w:r>
      <w:r w:rsidR="005015CC" w:rsidRPr="007C7F4B">
        <w:rPr>
          <w:sz w:val="28"/>
          <w:szCs w:val="28"/>
        </w:rPr>
        <w:t xml:space="preserve">], а именно модель MLP. Реализованный персептрон имеет следующую структуру: n=5 входных нейронов, 2 скрытых слоя, 1 выходной нейрон, который выдает либо 0 (атаки нет), либо 1 (атака есть). Рассматриваются различные комбинации нейронов скрытого слоя от 0 до 2n+1 на каждом слое. На каждом шаге вычисляются ошибка, точность и AUC. Веса инициализируются библиотекой самостоятельно исходя из количества нейронов, либо могут быть указаны вручную при необходимости. На </w:t>
      </w:r>
      <w:r w:rsidR="005015CC" w:rsidRPr="007C7F4B">
        <w:rPr>
          <w:sz w:val="28"/>
          <w:szCs w:val="28"/>
        </w:rPr>
        <w:fldChar w:fldCharType="begin"/>
      </w:r>
      <w:r w:rsidR="005015CC" w:rsidRPr="007C7F4B">
        <w:rPr>
          <w:sz w:val="28"/>
          <w:szCs w:val="28"/>
        </w:rPr>
        <w:instrText xml:space="preserve"> REF _Ref134317958 \h </w:instrText>
      </w:r>
      <w:r w:rsidR="007C7F4B">
        <w:rPr>
          <w:sz w:val="28"/>
          <w:szCs w:val="28"/>
        </w:rPr>
        <w:instrText xml:space="preserve"> \* MERGEFORMAT </w:instrText>
      </w:r>
      <w:r w:rsidR="005015CC" w:rsidRPr="007C7F4B">
        <w:rPr>
          <w:sz w:val="28"/>
          <w:szCs w:val="28"/>
        </w:rPr>
      </w:r>
      <w:r w:rsidR="005015CC" w:rsidRPr="007C7F4B">
        <w:rPr>
          <w:sz w:val="28"/>
          <w:szCs w:val="28"/>
        </w:rPr>
        <w:fldChar w:fldCharType="separate"/>
      </w:r>
      <w:r w:rsidR="006B15CC" w:rsidRPr="006B15CC">
        <w:rPr>
          <w:sz w:val="28"/>
          <w:szCs w:val="28"/>
        </w:rPr>
        <w:t>Рисунок</w:t>
      </w:r>
      <w:r w:rsidR="006B15CC">
        <w:t xml:space="preserve"> </w:t>
      </w:r>
      <w:r w:rsidR="005015CC" w:rsidRPr="007C7F4B">
        <w:rPr>
          <w:sz w:val="28"/>
          <w:szCs w:val="28"/>
        </w:rPr>
        <w:fldChar w:fldCharType="end"/>
      </w:r>
      <w:r w:rsidR="005015CC" w:rsidRPr="007C7F4B">
        <w:rPr>
          <w:sz w:val="28"/>
          <w:szCs w:val="28"/>
        </w:rPr>
        <w:t xml:space="preserve"> представлен график изменения значения ошибки при различном количестве нейронов в сети.</w:t>
      </w:r>
    </w:p>
    <w:p w14:paraId="56D8CC45" w14:textId="77777777" w:rsidR="005015CC" w:rsidRPr="007C7F4B" w:rsidRDefault="005015CC" w:rsidP="007C7F4B">
      <w:pPr>
        <w:spacing w:line="360" w:lineRule="auto"/>
        <w:ind w:firstLine="720"/>
        <w:jc w:val="both"/>
        <w:rPr>
          <w:sz w:val="28"/>
          <w:szCs w:val="28"/>
        </w:rPr>
      </w:pPr>
      <w:r w:rsidRPr="007C7F4B">
        <w:rPr>
          <w:sz w:val="28"/>
          <w:szCs w:val="28"/>
        </w:rPr>
        <w:t xml:space="preserve">Оптимальный результат был получен при 11 нейронах на каждом слое. Однако стоит заметить, что значения могут меняться при каждом запуске алгоритма, поскольку в нем присутствует некоторый элемент случайности, а именно случайное разбиение всей выборки на обучающую и </w:t>
      </w:r>
      <w:proofErr w:type="spellStart"/>
      <w:r w:rsidRPr="007C7F4B">
        <w:rPr>
          <w:sz w:val="28"/>
          <w:szCs w:val="28"/>
        </w:rPr>
        <w:t>валидационную</w:t>
      </w:r>
      <w:proofErr w:type="spellEnd"/>
      <w:r w:rsidRPr="007C7F4B">
        <w:rPr>
          <w:sz w:val="28"/>
          <w:szCs w:val="28"/>
        </w:rPr>
        <w:t>, а также случайное распределение весов.</w:t>
      </w:r>
    </w:p>
    <w:p w14:paraId="562149E9" w14:textId="77777777" w:rsidR="005015CC" w:rsidRDefault="005015CC" w:rsidP="005015CC">
      <w:pPr>
        <w:pStyle w:val="af6"/>
      </w:pPr>
      <w:r w:rsidRPr="00500F7A">
        <w:rPr>
          <w:noProof/>
        </w:rPr>
        <w:lastRenderedPageBreak/>
        <w:drawing>
          <wp:inline distT="0" distB="0" distL="0" distR="0" wp14:anchorId="752130BB" wp14:editId="0B7F5A9A">
            <wp:extent cx="2903220" cy="2440504"/>
            <wp:effectExtent l="0" t="0" r="0" b="0"/>
            <wp:docPr id="751000879"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00879" name="Рисунок 1" descr="Изображение выглядит как текст, снимок экрана, Шрифт, линия&#10;&#10;Автоматически созданное описание"/>
                    <pic:cNvPicPr/>
                  </pic:nvPicPr>
                  <pic:blipFill>
                    <a:blip r:embed="rId11"/>
                    <a:stretch>
                      <a:fillRect/>
                    </a:stretch>
                  </pic:blipFill>
                  <pic:spPr>
                    <a:xfrm>
                      <a:off x="0" y="0"/>
                      <a:ext cx="2923649" cy="2457677"/>
                    </a:xfrm>
                    <a:prstGeom prst="rect">
                      <a:avLst/>
                    </a:prstGeom>
                  </pic:spPr>
                </pic:pic>
              </a:graphicData>
            </a:graphic>
          </wp:inline>
        </w:drawing>
      </w:r>
    </w:p>
    <w:p w14:paraId="561D4297" w14:textId="2B3B9679" w:rsidR="005015CC" w:rsidRDefault="005015CC" w:rsidP="005015CC">
      <w:pPr>
        <w:pStyle w:val="af5"/>
        <w:rPr>
          <w:noProof/>
        </w:rPr>
      </w:pPr>
      <w:bookmarkStart w:id="6" w:name="_Ref134317958"/>
      <w:r>
        <w:t xml:space="preserve">Рисунок </w:t>
      </w:r>
      <w:bookmarkEnd w:id="6"/>
      <w:r w:rsidR="00F45D5A">
        <w:t>3</w:t>
      </w:r>
      <w:r>
        <w:t xml:space="preserve"> — Изменение</w:t>
      </w:r>
      <w:r>
        <w:rPr>
          <w:noProof/>
        </w:rPr>
        <w:t xml:space="preserve"> значения ошибки при различном числе нейронов скрытого слоя</w:t>
      </w:r>
    </w:p>
    <w:p w14:paraId="3049BD4B" w14:textId="65118513" w:rsidR="005015CC" w:rsidRPr="007C7F4B" w:rsidRDefault="007C7F4B" w:rsidP="007C7F4B">
      <w:pPr>
        <w:pStyle w:val="af2"/>
        <w:spacing w:line="360" w:lineRule="auto"/>
        <w:ind w:firstLine="709"/>
        <w:rPr>
          <w:rFonts w:ascii="Times New Roman" w:hAnsi="Times New Roman" w:cs="Times New Roman"/>
          <w:b/>
          <w:sz w:val="32"/>
          <w:szCs w:val="28"/>
        </w:rPr>
      </w:pPr>
      <w:bookmarkStart w:id="7" w:name="_Toc138245101"/>
      <w:r>
        <w:rPr>
          <w:rFonts w:ascii="Times New Roman" w:hAnsi="Times New Roman" w:cs="Times New Roman"/>
          <w:b/>
          <w:sz w:val="32"/>
          <w:szCs w:val="28"/>
        </w:rPr>
        <w:t xml:space="preserve">2.3. </w:t>
      </w:r>
      <w:r w:rsidR="005015CC" w:rsidRPr="007C7F4B">
        <w:rPr>
          <w:rFonts w:ascii="Times New Roman" w:hAnsi="Times New Roman" w:cs="Times New Roman"/>
          <w:b/>
          <w:sz w:val="32"/>
          <w:szCs w:val="28"/>
        </w:rPr>
        <w:t>Оценка разработанной модели</w:t>
      </w:r>
      <w:bookmarkEnd w:id="7"/>
    </w:p>
    <w:p w14:paraId="17EFB85F" w14:textId="02BC016E" w:rsidR="005015CC" w:rsidRPr="005015CC" w:rsidRDefault="005015CC" w:rsidP="007C7F4B">
      <w:pPr>
        <w:spacing w:line="360" w:lineRule="auto"/>
        <w:ind w:firstLine="720"/>
        <w:jc w:val="both"/>
        <w:rPr>
          <w:sz w:val="28"/>
          <w:szCs w:val="28"/>
        </w:rPr>
      </w:pPr>
      <w:r w:rsidRPr="005015CC">
        <w:rPr>
          <w:sz w:val="28"/>
          <w:szCs w:val="28"/>
        </w:rPr>
        <w:t xml:space="preserve">Рассмотрим более подробно метрики для каждого класса при 11 нейронах в каждом скрытом слое. На </w:t>
      </w:r>
      <w:r w:rsidRPr="005015CC">
        <w:rPr>
          <w:sz w:val="28"/>
          <w:szCs w:val="28"/>
        </w:rPr>
        <w:fldChar w:fldCharType="begin"/>
      </w:r>
      <w:r w:rsidRPr="005015CC">
        <w:rPr>
          <w:sz w:val="28"/>
          <w:szCs w:val="28"/>
        </w:rPr>
        <w:instrText xml:space="preserve"> REF _Ref134408463 \h </w:instrText>
      </w:r>
      <w:r>
        <w:rPr>
          <w:sz w:val="28"/>
          <w:szCs w:val="28"/>
        </w:rPr>
        <w:instrText xml:space="preserve"> \* MERGEFORMAT </w:instrText>
      </w:r>
      <w:r w:rsidRPr="005015CC">
        <w:rPr>
          <w:sz w:val="28"/>
          <w:szCs w:val="28"/>
        </w:rPr>
      </w:r>
      <w:r w:rsidRPr="005015CC">
        <w:rPr>
          <w:sz w:val="28"/>
          <w:szCs w:val="28"/>
        </w:rPr>
        <w:fldChar w:fldCharType="separate"/>
      </w:r>
      <w:r w:rsidR="006B15CC" w:rsidRPr="006B15CC">
        <w:rPr>
          <w:sz w:val="28"/>
          <w:szCs w:val="28"/>
        </w:rPr>
        <w:t xml:space="preserve">Рисунок </w:t>
      </w:r>
      <w:r w:rsidRPr="005015CC">
        <w:rPr>
          <w:sz w:val="28"/>
          <w:szCs w:val="28"/>
        </w:rPr>
        <w:fldChar w:fldCharType="end"/>
      </w:r>
      <w:r w:rsidRPr="005015CC">
        <w:rPr>
          <w:sz w:val="28"/>
          <w:szCs w:val="28"/>
        </w:rPr>
        <w:t xml:space="preserve"> представлена матрица несоответствия, </w:t>
      </w:r>
      <w:proofErr w:type="spellStart"/>
      <w:r w:rsidRPr="007C7F4B">
        <w:rPr>
          <w:sz w:val="28"/>
          <w:szCs w:val="28"/>
        </w:rPr>
        <w:t>precision</w:t>
      </w:r>
      <w:proofErr w:type="spellEnd"/>
      <w:r w:rsidRPr="007C7F4B">
        <w:rPr>
          <w:sz w:val="28"/>
          <w:szCs w:val="28"/>
        </w:rPr>
        <w:t xml:space="preserve">, </w:t>
      </w:r>
      <w:proofErr w:type="spellStart"/>
      <w:r w:rsidRPr="007C7F4B">
        <w:rPr>
          <w:sz w:val="28"/>
          <w:szCs w:val="28"/>
        </w:rPr>
        <w:t>recall</w:t>
      </w:r>
      <w:proofErr w:type="spellEnd"/>
      <w:r w:rsidRPr="007C7F4B">
        <w:rPr>
          <w:sz w:val="28"/>
          <w:szCs w:val="28"/>
        </w:rPr>
        <w:t>, F-</w:t>
      </w:r>
      <w:r w:rsidRPr="005015CC">
        <w:rPr>
          <w:sz w:val="28"/>
          <w:szCs w:val="28"/>
        </w:rPr>
        <w:t xml:space="preserve">мера для каждого класса в отдельности и в обоих в совокупности, а также посчитан параметр </w:t>
      </w:r>
      <w:r w:rsidRPr="007C7F4B">
        <w:rPr>
          <w:sz w:val="28"/>
          <w:szCs w:val="28"/>
        </w:rPr>
        <w:t>AUC.</w:t>
      </w:r>
      <w:r w:rsidRPr="005015CC">
        <w:rPr>
          <w:sz w:val="28"/>
          <w:szCs w:val="28"/>
        </w:rPr>
        <w:t xml:space="preserve"> На </w:t>
      </w:r>
      <w:r w:rsidRPr="005015CC">
        <w:rPr>
          <w:sz w:val="28"/>
          <w:szCs w:val="28"/>
        </w:rPr>
        <w:fldChar w:fldCharType="begin"/>
      </w:r>
      <w:r w:rsidRPr="005015CC">
        <w:rPr>
          <w:sz w:val="28"/>
          <w:szCs w:val="28"/>
        </w:rPr>
        <w:instrText xml:space="preserve"> REF _Ref135697334 \h </w:instrText>
      </w:r>
      <w:r>
        <w:rPr>
          <w:sz w:val="28"/>
          <w:szCs w:val="28"/>
        </w:rPr>
        <w:instrText xml:space="preserve"> \* MERGEFORMAT </w:instrText>
      </w:r>
      <w:r w:rsidRPr="005015CC">
        <w:rPr>
          <w:sz w:val="28"/>
          <w:szCs w:val="28"/>
        </w:rPr>
      </w:r>
      <w:r w:rsidRPr="005015CC">
        <w:rPr>
          <w:sz w:val="28"/>
          <w:szCs w:val="28"/>
        </w:rPr>
        <w:fldChar w:fldCharType="separate"/>
      </w:r>
      <w:r w:rsidR="006B15CC" w:rsidRPr="006B15CC">
        <w:rPr>
          <w:sz w:val="28"/>
          <w:szCs w:val="28"/>
        </w:rPr>
        <w:t xml:space="preserve">Рисунок </w:t>
      </w:r>
      <w:r w:rsidRPr="005015CC">
        <w:rPr>
          <w:sz w:val="28"/>
          <w:szCs w:val="28"/>
        </w:rPr>
        <w:fldChar w:fldCharType="end"/>
      </w:r>
      <w:r w:rsidRPr="005015CC">
        <w:rPr>
          <w:sz w:val="28"/>
          <w:szCs w:val="28"/>
        </w:rPr>
        <w:t xml:space="preserve"> представлен график </w:t>
      </w:r>
      <w:r w:rsidRPr="007C7F4B">
        <w:rPr>
          <w:sz w:val="28"/>
          <w:szCs w:val="28"/>
        </w:rPr>
        <w:t>ROC</w:t>
      </w:r>
      <w:r w:rsidRPr="005015CC">
        <w:rPr>
          <w:sz w:val="28"/>
          <w:szCs w:val="28"/>
        </w:rPr>
        <w:t>-кривой.</w:t>
      </w:r>
    </w:p>
    <w:p w14:paraId="6280CAFC" w14:textId="77777777" w:rsidR="005015CC" w:rsidRDefault="005015CC" w:rsidP="005015CC">
      <w:pPr>
        <w:pStyle w:val="af6"/>
      </w:pPr>
      <w:r w:rsidRPr="00203E80">
        <w:rPr>
          <w:noProof/>
        </w:rPr>
        <w:drawing>
          <wp:inline distT="0" distB="0" distL="0" distR="0" wp14:anchorId="546AD058" wp14:editId="0C1F5F3D">
            <wp:extent cx="4305300" cy="2471561"/>
            <wp:effectExtent l="0" t="0" r="0" b="5080"/>
            <wp:docPr id="710477380"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77380"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4316540" cy="2478013"/>
                    </a:xfrm>
                    <a:prstGeom prst="rect">
                      <a:avLst/>
                    </a:prstGeom>
                  </pic:spPr>
                </pic:pic>
              </a:graphicData>
            </a:graphic>
          </wp:inline>
        </w:drawing>
      </w:r>
    </w:p>
    <w:p w14:paraId="01F8016A" w14:textId="63A08D8B" w:rsidR="005015CC" w:rsidRDefault="005015CC" w:rsidP="005015CC">
      <w:pPr>
        <w:pStyle w:val="af5"/>
      </w:pPr>
      <w:bookmarkStart w:id="8" w:name="_Ref134408463"/>
      <w:r>
        <w:t xml:space="preserve">Рисунок </w:t>
      </w:r>
      <w:bookmarkEnd w:id="8"/>
      <w:r w:rsidR="00F45D5A">
        <w:t>4</w:t>
      </w:r>
      <w:r>
        <w:t xml:space="preserve"> </w:t>
      </w:r>
      <w:r w:rsidRPr="006B2F8B">
        <w:t xml:space="preserve">— </w:t>
      </w:r>
      <w:r>
        <w:t>Метрики качества разработанной модели</w:t>
      </w:r>
    </w:p>
    <w:p w14:paraId="225AE726" w14:textId="77777777" w:rsidR="005015CC" w:rsidRDefault="005015CC" w:rsidP="005015CC">
      <w:pPr>
        <w:pStyle w:val="af6"/>
      </w:pPr>
      <w:r w:rsidRPr="00203E80">
        <w:rPr>
          <w:noProof/>
        </w:rPr>
        <w:lastRenderedPageBreak/>
        <w:drawing>
          <wp:inline distT="0" distB="0" distL="0" distR="0" wp14:anchorId="2633370D" wp14:editId="757BC485">
            <wp:extent cx="3383280" cy="2617296"/>
            <wp:effectExtent l="0" t="0" r="7620" b="0"/>
            <wp:docPr id="847523576"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23576" name="Рисунок 1" descr="Изображение выглядит как текст, снимок экрана, линия, График&#10;&#10;Автоматически созданное описание"/>
                    <pic:cNvPicPr/>
                  </pic:nvPicPr>
                  <pic:blipFill>
                    <a:blip r:embed="rId13"/>
                    <a:stretch>
                      <a:fillRect/>
                    </a:stretch>
                  </pic:blipFill>
                  <pic:spPr>
                    <a:xfrm>
                      <a:off x="0" y="0"/>
                      <a:ext cx="3406571" cy="2635314"/>
                    </a:xfrm>
                    <a:prstGeom prst="rect">
                      <a:avLst/>
                    </a:prstGeom>
                  </pic:spPr>
                </pic:pic>
              </a:graphicData>
            </a:graphic>
          </wp:inline>
        </w:drawing>
      </w:r>
    </w:p>
    <w:p w14:paraId="146253A8" w14:textId="6F0329DA" w:rsidR="005015CC" w:rsidRDefault="005015CC" w:rsidP="005015CC">
      <w:pPr>
        <w:pStyle w:val="af5"/>
      </w:pPr>
      <w:bookmarkStart w:id="9" w:name="_Ref135697334"/>
      <w:r>
        <w:t xml:space="preserve">Рисунок </w:t>
      </w:r>
      <w:bookmarkEnd w:id="9"/>
      <w:r w:rsidR="00F45D5A">
        <w:t>5</w:t>
      </w:r>
      <w:r>
        <w:t xml:space="preserve"> </w:t>
      </w:r>
      <w:proofErr w:type="gramStart"/>
      <w:r w:rsidRPr="00FA04B2">
        <w:t xml:space="preserve">— </w:t>
      </w:r>
      <w:r>
        <w:rPr>
          <w:noProof/>
        </w:rPr>
        <w:t xml:space="preserve"> </w:t>
      </w:r>
      <w:r>
        <w:rPr>
          <w:noProof/>
          <w:lang w:val="en-US"/>
        </w:rPr>
        <w:t>ROC</w:t>
      </w:r>
      <w:proofErr w:type="gramEnd"/>
    </w:p>
    <w:p w14:paraId="0DDD270E" w14:textId="77777777" w:rsidR="000E0C78" w:rsidRPr="00A90D9C" w:rsidRDefault="000E0C78" w:rsidP="0000603C">
      <w:pPr>
        <w:pStyle w:val="af2"/>
        <w:numPr>
          <w:ilvl w:val="0"/>
          <w:numId w:val="24"/>
        </w:numPr>
        <w:tabs>
          <w:tab w:val="left" w:pos="1134"/>
        </w:tabs>
        <w:spacing w:line="360" w:lineRule="auto"/>
        <w:ind w:left="0" w:firstLine="709"/>
        <w:rPr>
          <w:rFonts w:ascii="Times New Roman" w:hAnsi="Times New Roman" w:cs="Times New Roman"/>
          <w:b/>
          <w:sz w:val="32"/>
          <w:szCs w:val="28"/>
        </w:rPr>
      </w:pPr>
      <w:r w:rsidRPr="00A90D9C">
        <w:rPr>
          <w:rFonts w:ascii="Times New Roman" w:hAnsi="Times New Roman" w:cs="Times New Roman"/>
          <w:b/>
          <w:sz w:val="32"/>
          <w:szCs w:val="28"/>
        </w:rPr>
        <w:t>Вывод</w:t>
      </w:r>
      <w:r>
        <w:rPr>
          <w:rFonts w:ascii="Times New Roman" w:hAnsi="Times New Roman" w:cs="Times New Roman"/>
          <w:b/>
          <w:sz w:val="32"/>
          <w:szCs w:val="28"/>
        </w:rPr>
        <w:t>ы</w:t>
      </w:r>
    </w:p>
    <w:p w14:paraId="0BBBBAC0" w14:textId="77777777" w:rsidR="00925CD8" w:rsidRPr="00925CD8" w:rsidRDefault="00925CD8" w:rsidP="00925CD8">
      <w:pPr>
        <w:spacing w:line="360" w:lineRule="auto"/>
        <w:ind w:firstLine="720"/>
        <w:jc w:val="both"/>
        <w:rPr>
          <w:sz w:val="28"/>
          <w:szCs w:val="28"/>
        </w:rPr>
      </w:pPr>
      <w:r w:rsidRPr="00925CD8">
        <w:rPr>
          <w:sz w:val="28"/>
          <w:szCs w:val="28"/>
        </w:rPr>
        <w:t xml:space="preserve">В ходе выполнения данной работы был реализован однослойный персептрон с 5 нейронами входного слоя, 11 нейронами на каждом из 2 скрытых слоев и 1 выходным нейроном. В качестве функции активации использовалась </w:t>
      </w:r>
      <w:proofErr w:type="spellStart"/>
      <w:r w:rsidRPr="00925CD8">
        <w:rPr>
          <w:sz w:val="28"/>
          <w:szCs w:val="28"/>
        </w:rPr>
        <w:t>ReLU</w:t>
      </w:r>
      <w:proofErr w:type="spellEnd"/>
      <w:r w:rsidRPr="00925CD8">
        <w:rPr>
          <w:sz w:val="28"/>
          <w:szCs w:val="28"/>
        </w:rPr>
        <w:t>, в качестве функции ошибки — бинарная кросс-энтропия, в качестве оптимизатора — Адам.</w:t>
      </w:r>
    </w:p>
    <w:p w14:paraId="3BF819AE" w14:textId="77777777" w:rsidR="00925CD8" w:rsidRPr="00925CD8" w:rsidRDefault="00925CD8" w:rsidP="00925CD8">
      <w:pPr>
        <w:spacing w:line="360" w:lineRule="auto"/>
        <w:ind w:firstLine="720"/>
        <w:jc w:val="both"/>
        <w:rPr>
          <w:sz w:val="28"/>
          <w:szCs w:val="28"/>
        </w:rPr>
      </w:pPr>
      <w:r w:rsidRPr="00925CD8">
        <w:rPr>
          <w:sz w:val="28"/>
          <w:szCs w:val="28"/>
        </w:rPr>
        <w:t>При помощи метода главных компонент были выбраны 5 основных параметров, которые содержат в себе 98% информации. Были выбраны следующие параметры: продолжительность потока, среднее время между двумя пакетами, отправленными в обратном направлении, стандартное отклонение времени между двумя пакетами, отправленными в обратном направлении, минимальное время между двумя потоками, максимальное время простоя потока до того, как он стал активным.</w:t>
      </w:r>
    </w:p>
    <w:p w14:paraId="37FDECCD" w14:textId="77777777" w:rsidR="00925CD8" w:rsidRPr="00925CD8" w:rsidRDefault="00925CD8" w:rsidP="00925CD8">
      <w:pPr>
        <w:spacing w:line="360" w:lineRule="auto"/>
        <w:ind w:firstLine="720"/>
        <w:jc w:val="both"/>
        <w:rPr>
          <w:sz w:val="28"/>
          <w:szCs w:val="28"/>
        </w:rPr>
      </w:pPr>
      <w:r w:rsidRPr="00925CD8">
        <w:rPr>
          <w:sz w:val="28"/>
          <w:szCs w:val="28"/>
        </w:rPr>
        <w:t>Для улучшения качества модели она была обучена при различных комбинациях параметров. Оптимизатор Адам показал лучший результат по сравнению с алгоритмом SGD. Однако разница была не сильно значительной.</w:t>
      </w:r>
    </w:p>
    <w:p w14:paraId="64D14E9E" w14:textId="00F84759" w:rsidR="00925CD8" w:rsidRDefault="00925CD8" w:rsidP="00925CD8">
      <w:pPr>
        <w:spacing w:line="360" w:lineRule="auto"/>
        <w:ind w:firstLine="720"/>
        <w:jc w:val="both"/>
        <w:rPr>
          <w:sz w:val="28"/>
          <w:szCs w:val="28"/>
        </w:rPr>
      </w:pPr>
      <w:r w:rsidRPr="00925CD8">
        <w:rPr>
          <w:sz w:val="28"/>
          <w:szCs w:val="28"/>
        </w:rPr>
        <w:t>В итоге показатель AUC составил лишь 0,77. При проверке разработанной модели на другом наборе данных она показала результат свыше 0,95. Из чего можно сделать вид, что конкретно модель MLP может быть не такой эффективной в применении к данному набору данных.</w:t>
      </w:r>
    </w:p>
    <w:p w14:paraId="4CC1F969" w14:textId="282F07C5" w:rsidR="000E0C78" w:rsidRPr="0000603C" w:rsidRDefault="00925CD8" w:rsidP="009D18E1">
      <w:pPr>
        <w:widowControl/>
        <w:autoSpaceDE/>
        <w:autoSpaceDN/>
        <w:adjustRightInd/>
        <w:rPr>
          <w:b/>
          <w:sz w:val="32"/>
          <w:szCs w:val="28"/>
        </w:rPr>
      </w:pPr>
      <w:r>
        <w:rPr>
          <w:sz w:val="28"/>
          <w:szCs w:val="28"/>
        </w:rPr>
        <w:br w:type="page"/>
      </w:r>
      <w:r w:rsidR="000E0C78" w:rsidRPr="00A90D9C">
        <w:rPr>
          <w:b/>
          <w:sz w:val="32"/>
          <w:szCs w:val="28"/>
        </w:rPr>
        <w:lastRenderedPageBreak/>
        <w:t xml:space="preserve">Список </w:t>
      </w:r>
      <w:r w:rsidR="000E0C78">
        <w:rPr>
          <w:b/>
          <w:sz w:val="32"/>
          <w:szCs w:val="28"/>
        </w:rPr>
        <w:t>использованных источников</w:t>
      </w:r>
    </w:p>
    <w:p w14:paraId="25D04F4D" w14:textId="77777777" w:rsidR="00925CD8" w:rsidRPr="00F601B7" w:rsidRDefault="00925CD8" w:rsidP="00925CD8">
      <w:pPr>
        <w:pStyle w:val="a1"/>
        <w:numPr>
          <w:ilvl w:val="0"/>
          <w:numId w:val="34"/>
        </w:numPr>
      </w:pPr>
      <w:proofErr w:type="spellStart"/>
      <w:proofErr w:type="gramStart"/>
      <w:r w:rsidRPr="00E0020F">
        <w:t>sklearn.neural</w:t>
      </w:r>
      <w:proofErr w:type="gramEnd"/>
      <w:r w:rsidRPr="00E0020F">
        <w:t>_network.MLPClassifier</w:t>
      </w:r>
      <w:proofErr w:type="spellEnd"/>
      <w:r w:rsidRPr="008D762F">
        <w:rPr>
          <w:lang w:val="en-US"/>
        </w:rPr>
        <w:t xml:space="preserve"> [</w:t>
      </w:r>
      <w:r>
        <w:t>Электронный</w:t>
      </w:r>
      <w:r w:rsidRPr="008D762F">
        <w:rPr>
          <w:lang w:val="en-US"/>
        </w:rPr>
        <w:t xml:space="preserve"> </w:t>
      </w:r>
      <w:r>
        <w:t>ресурс</w:t>
      </w:r>
      <w:r w:rsidRPr="008D762F">
        <w:rPr>
          <w:lang w:val="en-US"/>
        </w:rPr>
        <w:t xml:space="preserve">]. </w:t>
      </w:r>
      <w:r>
        <w:t xml:space="preserve">URL: </w:t>
      </w:r>
      <w:hyperlink r:id="rId14" w:history="1">
        <w:r w:rsidRPr="008F103A">
          <w:rPr>
            <w:rStyle w:val="af3"/>
          </w:rPr>
          <w:t>https://scikit-learn.org/stable/modules/generated/sklearn.neural_network.MLPClassifier.html</w:t>
        </w:r>
      </w:hyperlink>
      <w:r>
        <w:t xml:space="preserve"> . – (дата обращения: 06.05</w:t>
      </w:r>
      <w:r w:rsidRPr="00E43500">
        <w:t>.202</w:t>
      </w:r>
      <w:r>
        <w:t>3).</w:t>
      </w:r>
    </w:p>
    <w:p w14:paraId="3A157846" w14:textId="6877B6CA" w:rsidR="00925CD8" w:rsidRPr="00C13B43" w:rsidRDefault="00925CD8" w:rsidP="00925CD8">
      <w:pPr>
        <w:pStyle w:val="a1"/>
        <w:numPr>
          <w:ilvl w:val="0"/>
          <w:numId w:val="34"/>
        </w:numPr>
        <w:rPr>
          <w:rFonts w:cs="Times New Roman"/>
          <w:bCs/>
          <w:bdr w:val="none" w:sz="0" w:space="0" w:color="auto" w:frame="1"/>
          <w:lang w:val="en-US"/>
        </w:rPr>
      </w:pPr>
      <w:r w:rsidRPr="00925CD8">
        <w:rPr>
          <w:rFonts w:cs="Times New Roman"/>
          <w:bCs/>
          <w:bdr w:val="none" w:sz="0" w:space="0" w:color="auto" w:frame="1"/>
          <w:lang w:val="en-US"/>
        </w:rPr>
        <w:t xml:space="preserve">Why PCA output some components </w:t>
      </w:r>
      <w:proofErr w:type="spellStart"/>
      <w:r w:rsidRPr="00925CD8">
        <w:rPr>
          <w:rFonts w:cs="Times New Roman"/>
          <w:bCs/>
          <w:bdr w:val="none" w:sz="0" w:space="0" w:color="auto" w:frame="1"/>
          <w:lang w:val="en-US"/>
        </w:rPr>
        <w:t>duplicately</w:t>
      </w:r>
      <w:proofErr w:type="spellEnd"/>
      <w:r w:rsidRPr="00925CD8">
        <w:rPr>
          <w:rFonts w:cs="Times New Roman"/>
          <w:bCs/>
          <w:bdr w:val="none" w:sz="0" w:space="0" w:color="auto" w:frame="1"/>
          <w:lang w:val="en-US"/>
        </w:rPr>
        <w:t>?</w:t>
      </w:r>
      <w:r w:rsidRPr="00BC6522">
        <w:rPr>
          <w:rFonts w:cs="Times New Roman"/>
          <w:lang w:val="en-US"/>
        </w:rPr>
        <w:t xml:space="preserve"> </w:t>
      </w:r>
      <w:r w:rsidRPr="00BC6522">
        <w:rPr>
          <w:lang w:val="en-US"/>
        </w:rPr>
        <w:t>[</w:t>
      </w:r>
      <w:r>
        <w:t>Электронный</w:t>
      </w:r>
      <w:r w:rsidRPr="00BC6522">
        <w:rPr>
          <w:lang w:val="en-US"/>
        </w:rPr>
        <w:t xml:space="preserve"> </w:t>
      </w:r>
      <w:r>
        <w:t>ресурс</w:t>
      </w:r>
      <w:r w:rsidRPr="00BC6522">
        <w:rPr>
          <w:lang w:val="en-US"/>
        </w:rPr>
        <w:t xml:space="preserve">]. URL: </w:t>
      </w:r>
      <w:hyperlink r:id="rId15" w:history="1">
        <w:r w:rsidRPr="00BC6522">
          <w:rPr>
            <w:rStyle w:val="af3"/>
            <w:lang w:val="en-US"/>
          </w:rPr>
          <w:t>https://stackoverflow.com/questions/67769996/why-pca-output-some-components-duplicately</w:t>
        </w:r>
      </w:hyperlink>
      <w:r w:rsidRPr="00BC6522">
        <w:rPr>
          <w:lang w:val="en-US"/>
        </w:rPr>
        <w:t xml:space="preserve">.  </w:t>
      </w:r>
      <w:r>
        <w:t xml:space="preserve">– (дата обращения: </w:t>
      </w:r>
      <w:r w:rsidRPr="00F601B7">
        <w:t>26</w:t>
      </w:r>
      <w:r w:rsidRPr="00E43500">
        <w:t>.06.2021</w:t>
      </w:r>
      <w:r>
        <w:t>).</w:t>
      </w:r>
    </w:p>
    <w:p w14:paraId="64B3E4C7" w14:textId="77777777" w:rsidR="00925CD8" w:rsidRPr="00F601B7" w:rsidRDefault="00925CD8" w:rsidP="00925CD8">
      <w:pPr>
        <w:pStyle w:val="a1"/>
        <w:numPr>
          <w:ilvl w:val="0"/>
          <w:numId w:val="34"/>
        </w:numPr>
      </w:pPr>
      <w:r>
        <w:t>Как работает метод главных компонент (PCA) на простом примере</w:t>
      </w:r>
      <w:r w:rsidRPr="00F601B7">
        <w:t xml:space="preserve"> </w:t>
      </w:r>
      <w:r w:rsidRPr="00E43500">
        <w:t>[</w:t>
      </w:r>
      <w:r>
        <w:t>Электронный</w:t>
      </w:r>
      <w:r w:rsidRPr="00E43500">
        <w:t xml:space="preserve"> </w:t>
      </w:r>
      <w:r>
        <w:t>ресурс</w:t>
      </w:r>
      <w:r w:rsidRPr="00E43500">
        <w:t xml:space="preserve">]. </w:t>
      </w:r>
      <w:r>
        <w:t xml:space="preserve">URL: </w:t>
      </w:r>
      <w:hyperlink r:id="rId16" w:history="1">
        <w:r w:rsidRPr="00D4507C">
          <w:rPr>
            <w:rStyle w:val="af3"/>
          </w:rPr>
          <w:t>https://habr.com/ru/post/304214/</w:t>
        </w:r>
      </w:hyperlink>
      <w:r w:rsidRPr="00F601B7">
        <w:t xml:space="preserve"> </w:t>
      </w:r>
      <w:r>
        <w:t xml:space="preserve">. – (дата обращения: </w:t>
      </w:r>
      <w:r w:rsidRPr="00E43500">
        <w:t>12.06.202</w:t>
      </w:r>
      <w:r>
        <w:t>2).</w:t>
      </w:r>
    </w:p>
    <w:p w14:paraId="645C8DD8" w14:textId="77777777" w:rsidR="00925CD8" w:rsidRDefault="00000000" w:rsidP="00925CD8">
      <w:pPr>
        <w:pStyle w:val="a1"/>
        <w:numPr>
          <w:ilvl w:val="0"/>
          <w:numId w:val="34"/>
        </w:numPr>
      </w:pPr>
      <w:hyperlink r:id="rId17" w:anchor="module-sklearn.decomposition" w:tooltip="sklearn.decomposition" w:history="1">
        <w:r w:rsidR="00925CD8" w:rsidRPr="00F601B7">
          <w:rPr>
            <w:rStyle w:val="pre"/>
          </w:rPr>
          <w:t>sklearn.decomposition</w:t>
        </w:r>
      </w:hyperlink>
      <w:r w:rsidR="00925CD8" w:rsidRPr="00F601B7">
        <w:t xml:space="preserve">.PCA </w:t>
      </w:r>
      <w:r w:rsidR="00925CD8" w:rsidRPr="00E43500">
        <w:t>[</w:t>
      </w:r>
      <w:r w:rsidR="00925CD8">
        <w:t>Электронный</w:t>
      </w:r>
      <w:r w:rsidR="00925CD8" w:rsidRPr="00E43500">
        <w:t xml:space="preserve"> </w:t>
      </w:r>
      <w:r w:rsidR="00925CD8">
        <w:t>ресурс</w:t>
      </w:r>
      <w:r w:rsidR="00925CD8" w:rsidRPr="00E43500">
        <w:t xml:space="preserve">]. </w:t>
      </w:r>
      <w:r w:rsidR="00925CD8">
        <w:t xml:space="preserve">URL: </w:t>
      </w:r>
      <w:hyperlink r:id="rId18" w:anchor="sklearn.decomposition.PCA.get_feature_names_out" w:history="1">
        <w:r w:rsidR="00925CD8" w:rsidRPr="00D4507C">
          <w:rPr>
            <w:rStyle w:val="af3"/>
          </w:rPr>
          <w:t>https://scikit</w:t>
        </w:r>
        <w:r w:rsidR="00925CD8" w:rsidRPr="00F601B7">
          <w:rPr>
            <w:rStyle w:val="af3"/>
          </w:rPr>
          <w:t>-</w:t>
        </w:r>
        <w:r w:rsidR="00925CD8" w:rsidRPr="00D4507C">
          <w:rPr>
            <w:rStyle w:val="af3"/>
          </w:rPr>
          <w:t>learn.org/stable/modules/generated/sklearn.decomposition.PCA.html#sklearn.decomposition.PCA.get_feature_names_out</w:t>
        </w:r>
      </w:hyperlink>
      <w:r w:rsidR="00925CD8">
        <w:t xml:space="preserve">. – (дата обращения: </w:t>
      </w:r>
      <w:r w:rsidR="00925CD8" w:rsidRPr="00F601B7">
        <w:t>26</w:t>
      </w:r>
      <w:r w:rsidR="00925CD8" w:rsidRPr="00E43500">
        <w:t>.06.202</w:t>
      </w:r>
      <w:r w:rsidR="00925CD8">
        <w:t>2).</w:t>
      </w:r>
    </w:p>
    <w:p w14:paraId="4DBA725B" w14:textId="77777777" w:rsidR="00925CD8" w:rsidRDefault="00925CD8" w:rsidP="00925CD8">
      <w:pPr>
        <w:pStyle w:val="a1"/>
        <w:numPr>
          <w:ilvl w:val="0"/>
          <w:numId w:val="34"/>
        </w:numPr>
      </w:pPr>
      <w:r w:rsidRPr="0029642C">
        <w:t xml:space="preserve">Как победить несбалансированность </w:t>
      </w:r>
      <w:proofErr w:type="spellStart"/>
      <w:r w:rsidRPr="0029642C">
        <w:t>датасета</w:t>
      </w:r>
      <w:proofErr w:type="spellEnd"/>
      <w:r w:rsidRPr="0029642C">
        <w:t>: метод</w:t>
      </w:r>
      <w:r>
        <w:t xml:space="preserve"> </w:t>
      </w:r>
      <w:proofErr w:type="spellStart"/>
      <w:r w:rsidRPr="0029642C">
        <w:t>upsampling</w:t>
      </w:r>
      <w:proofErr w:type="spellEnd"/>
      <w:r>
        <w:t xml:space="preserve"> </w:t>
      </w:r>
      <w:proofErr w:type="spellStart"/>
      <w:r w:rsidRPr="0029642C">
        <w:t>data</w:t>
      </w:r>
      <w:proofErr w:type="spellEnd"/>
      <w:r w:rsidRPr="0029642C">
        <w:rPr>
          <w:lang w:val="en-US"/>
        </w:rPr>
        <w:t xml:space="preserve"> </w:t>
      </w:r>
      <w:r w:rsidRPr="00E43500">
        <w:t>[</w:t>
      </w:r>
      <w:r>
        <w:t>Электронный</w:t>
      </w:r>
      <w:r w:rsidRPr="00E43500">
        <w:t xml:space="preserve"> </w:t>
      </w:r>
      <w:r>
        <w:t>ресурс</w:t>
      </w:r>
      <w:r w:rsidRPr="00E43500">
        <w:t xml:space="preserve">]. </w:t>
      </w:r>
      <w:r>
        <w:t>URL:</w:t>
      </w:r>
      <w:r>
        <w:rPr>
          <w:lang w:val="en-US"/>
        </w:rPr>
        <w:t xml:space="preserve"> </w:t>
      </w:r>
      <w:hyperlink r:id="rId19" w:history="1">
        <w:r w:rsidRPr="005765FF">
          <w:rPr>
            <w:rStyle w:val="af3"/>
          </w:rPr>
          <w:t>https://habr.com/ru/articles/568266/</w:t>
        </w:r>
      </w:hyperlink>
      <w:r>
        <w:t xml:space="preserve">. – (дата обращения: </w:t>
      </w:r>
      <w:r w:rsidRPr="00F601B7">
        <w:t>2</w:t>
      </w:r>
      <w:r>
        <w:rPr>
          <w:lang w:val="en-US"/>
        </w:rPr>
        <w:t>1</w:t>
      </w:r>
      <w:r w:rsidRPr="00E43500">
        <w:t>.0</w:t>
      </w:r>
      <w:r>
        <w:rPr>
          <w:lang w:val="en-US"/>
        </w:rPr>
        <w:t>5</w:t>
      </w:r>
      <w:r w:rsidRPr="00E43500">
        <w:t>.202</w:t>
      </w:r>
      <w:r>
        <w:rPr>
          <w:lang w:val="en-US"/>
        </w:rPr>
        <w:t>3</w:t>
      </w:r>
      <w:r>
        <w:t>).</w:t>
      </w:r>
    </w:p>
    <w:p w14:paraId="04C1F390" w14:textId="77777777" w:rsidR="00925CD8" w:rsidRDefault="00925CD8" w:rsidP="00925CD8">
      <w:pPr>
        <w:pStyle w:val="a1"/>
        <w:numPr>
          <w:ilvl w:val="0"/>
          <w:numId w:val="34"/>
        </w:numPr>
      </w:pPr>
      <w:proofErr w:type="spellStart"/>
      <w:r>
        <w:t>Iman</w:t>
      </w:r>
      <w:proofErr w:type="spellEnd"/>
      <w:r>
        <w:t xml:space="preserve"> </w:t>
      </w:r>
      <w:proofErr w:type="spellStart"/>
      <w:r>
        <w:t>Sharafaldin</w:t>
      </w:r>
      <w:proofErr w:type="spellEnd"/>
      <w:r>
        <w:t xml:space="preserve">, </w:t>
      </w:r>
      <w:proofErr w:type="spellStart"/>
      <w:r>
        <w:t>Arash</w:t>
      </w:r>
      <w:proofErr w:type="spellEnd"/>
      <w:r>
        <w:t xml:space="preserve"> </w:t>
      </w:r>
      <w:proofErr w:type="spellStart"/>
      <w:r>
        <w:t>Habibi</w:t>
      </w:r>
      <w:proofErr w:type="spellEnd"/>
      <w:r>
        <w:t xml:space="preserve"> </w:t>
      </w:r>
      <w:proofErr w:type="spellStart"/>
      <w:r>
        <w:t>Lashkari</w:t>
      </w:r>
      <w:proofErr w:type="spellEnd"/>
      <w:r>
        <w:t xml:space="preserve">, </w:t>
      </w:r>
      <w:proofErr w:type="spellStart"/>
      <w:r>
        <w:t>and</w:t>
      </w:r>
      <w:proofErr w:type="spellEnd"/>
      <w:r>
        <w:t xml:space="preserve"> </w:t>
      </w:r>
      <w:proofErr w:type="spellStart"/>
      <w:r>
        <w:t>Ali</w:t>
      </w:r>
      <w:proofErr w:type="spellEnd"/>
      <w:r>
        <w:t xml:space="preserve"> A. </w:t>
      </w:r>
      <w:proofErr w:type="spellStart"/>
      <w:r>
        <w:t>Ghorbani</w:t>
      </w:r>
      <w:proofErr w:type="spellEnd"/>
      <w:r>
        <w:t>, «</w:t>
      </w:r>
      <w:proofErr w:type="spellStart"/>
      <w:r>
        <w:fldChar w:fldCharType="begin"/>
      </w:r>
      <w:r>
        <w:instrText>HYPERLINK "https://www.semanticscholar.org/paper/Toward-Generating-a-New-Intrusion-Detection-Dataset-Sharafaldin-Lashkari/a27089efabc5f4abd5ddf2be2a409bff41f31199"</w:instrText>
      </w:r>
      <w:r>
        <w:fldChar w:fldCharType="separate"/>
      </w:r>
      <w:r w:rsidRPr="00FA7770">
        <w:t>Toward</w:t>
      </w:r>
      <w:proofErr w:type="spellEnd"/>
      <w:r w:rsidRPr="00FA7770">
        <w:t xml:space="preserve"> </w:t>
      </w:r>
      <w:proofErr w:type="spellStart"/>
      <w:r w:rsidRPr="00FA7770">
        <w:t>Generating</w:t>
      </w:r>
      <w:proofErr w:type="spellEnd"/>
      <w:r w:rsidRPr="00FA7770">
        <w:t xml:space="preserve"> a New </w:t>
      </w:r>
      <w:proofErr w:type="spellStart"/>
      <w:r w:rsidRPr="00FA7770">
        <w:t>Intrusion</w:t>
      </w:r>
      <w:proofErr w:type="spellEnd"/>
      <w:r w:rsidRPr="00FA7770">
        <w:t xml:space="preserve"> </w:t>
      </w:r>
      <w:proofErr w:type="spellStart"/>
      <w:r w:rsidRPr="00FA7770">
        <w:t>Detection</w:t>
      </w:r>
      <w:proofErr w:type="spellEnd"/>
      <w:r w:rsidRPr="00FA7770">
        <w:t xml:space="preserve"> </w:t>
      </w:r>
      <w:proofErr w:type="spellStart"/>
      <w:r w:rsidRPr="00FA7770">
        <w:t>Dataset</w:t>
      </w:r>
      <w:proofErr w:type="spellEnd"/>
      <w:r w:rsidRPr="00FA7770">
        <w:t xml:space="preserve"> </w:t>
      </w:r>
      <w:proofErr w:type="spellStart"/>
      <w:r w:rsidRPr="00FA7770">
        <w:t>and</w:t>
      </w:r>
      <w:proofErr w:type="spellEnd"/>
      <w:r w:rsidRPr="00FA7770">
        <w:t xml:space="preserve"> </w:t>
      </w:r>
      <w:proofErr w:type="spellStart"/>
      <w:r w:rsidRPr="00FA7770">
        <w:t>Intrusion</w:t>
      </w:r>
      <w:proofErr w:type="spellEnd"/>
      <w:r w:rsidRPr="00FA7770">
        <w:t xml:space="preserve"> </w:t>
      </w:r>
      <w:proofErr w:type="spellStart"/>
      <w:r w:rsidRPr="00FA7770">
        <w:t>Traffic</w:t>
      </w:r>
      <w:proofErr w:type="spellEnd"/>
      <w:r w:rsidRPr="00FA7770">
        <w:t xml:space="preserve"> </w:t>
      </w:r>
      <w:proofErr w:type="spellStart"/>
      <w:r w:rsidRPr="00FA7770">
        <w:t>Characterization</w:t>
      </w:r>
      <w:proofErr w:type="spellEnd"/>
      <w:r>
        <w:fldChar w:fldCharType="end"/>
      </w:r>
      <w:r>
        <w:t xml:space="preserve">», 4th International Conference </w:t>
      </w:r>
      <w:proofErr w:type="spellStart"/>
      <w:r>
        <w:t>on</w:t>
      </w:r>
      <w:proofErr w:type="spellEnd"/>
      <w:r>
        <w:t xml:space="preserve"> Information Systems Security </w:t>
      </w:r>
      <w:proofErr w:type="spellStart"/>
      <w:r>
        <w:t>and</w:t>
      </w:r>
      <w:proofErr w:type="spellEnd"/>
      <w:r>
        <w:t xml:space="preserve"> </w:t>
      </w:r>
      <w:proofErr w:type="spellStart"/>
      <w:r>
        <w:t>Privacy</w:t>
      </w:r>
      <w:proofErr w:type="spellEnd"/>
      <w:r>
        <w:t xml:space="preserve"> (ICISSP), </w:t>
      </w:r>
      <w:proofErr w:type="spellStart"/>
      <w:r>
        <w:t>Portugal</w:t>
      </w:r>
      <w:proofErr w:type="spellEnd"/>
      <w:r>
        <w:t xml:space="preserve">, </w:t>
      </w:r>
      <w:proofErr w:type="spellStart"/>
      <w:r>
        <w:t>January</w:t>
      </w:r>
      <w:proofErr w:type="spellEnd"/>
      <w:r>
        <w:t xml:space="preserve"> 2018</w:t>
      </w:r>
    </w:p>
    <w:p w14:paraId="1FA9A15F" w14:textId="77777777" w:rsidR="00925CD8" w:rsidRDefault="00925CD8" w:rsidP="00925CD8">
      <w:pPr>
        <w:pStyle w:val="a1"/>
        <w:numPr>
          <w:ilvl w:val="0"/>
          <w:numId w:val="34"/>
        </w:numPr>
      </w:pPr>
      <w:r w:rsidRPr="007F7405">
        <w:rPr>
          <w:shd w:val="clear" w:color="auto" w:fill="FFFFFF"/>
        </w:rPr>
        <w:t xml:space="preserve">Д. Рутковская, М. </w:t>
      </w:r>
      <w:proofErr w:type="spellStart"/>
      <w:r w:rsidRPr="007F7405">
        <w:rPr>
          <w:shd w:val="clear" w:color="auto" w:fill="FFFFFF"/>
        </w:rPr>
        <w:t>Пилиньский</w:t>
      </w:r>
      <w:proofErr w:type="spellEnd"/>
      <w:r w:rsidRPr="007F7405">
        <w:rPr>
          <w:shd w:val="clear" w:color="auto" w:fill="FFFFFF"/>
        </w:rPr>
        <w:t xml:space="preserve">, Л. Рутковский Нейронные сети, генетические алгоритмы и нечеткие системы </w:t>
      </w:r>
      <w:r w:rsidRPr="00043F98">
        <w:t>//</w:t>
      </w:r>
      <w:r>
        <w:t>Горячая линия – Телеком</w:t>
      </w:r>
      <w:r w:rsidRPr="00043F98">
        <w:t>. – 20</w:t>
      </w:r>
      <w:r>
        <w:t>0</w:t>
      </w:r>
      <w:r w:rsidRPr="00043F98">
        <w:t>6. –</w:t>
      </w:r>
      <w:r>
        <w:t xml:space="preserve"> </w:t>
      </w:r>
      <w:r w:rsidRPr="00043F98">
        <w:t xml:space="preserve">№. </w:t>
      </w:r>
      <w:r>
        <w:t>103</w:t>
      </w:r>
      <w:r w:rsidRPr="00043F98">
        <w:t xml:space="preserve">. – С. </w:t>
      </w:r>
      <w:proofErr w:type="gramStart"/>
      <w:r>
        <w:t>18-25</w:t>
      </w:r>
      <w:proofErr w:type="gramEnd"/>
      <w:r w:rsidRPr="00043F98">
        <w:t>.</w:t>
      </w:r>
    </w:p>
    <w:p w14:paraId="49A08CFB" w14:textId="77777777" w:rsidR="00925CD8" w:rsidRDefault="00925CD8" w:rsidP="00925CD8">
      <w:pPr>
        <w:pStyle w:val="a1"/>
        <w:numPr>
          <w:ilvl w:val="0"/>
          <w:numId w:val="34"/>
        </w:numPr>
      </w:pPr>
      <w:r w:rsidRPr="00C81042">
        <w:t>Фрэнк</w:t>
      </w:r>
      <w:r>
        <w:t xml:space="preserve"> </w:t>
      </w:r>
      <w:proofErr w:type="spellStart"/>
      <w:r w:rsidRPr="00C81042">
        <w:t>Розенблатт</w:t>
      </w:r>
      <w:proofErr w:type="spellEnd"/>
      <w:r>
        <w:t xml:space="preserve"> </w:t>
      </w:r>
      <w:hyperlink r:id="rId20" w:tooltip="http://www.raai.org/library/books/other/ros_principles2.djvu" w:history="1">
        <w:r w:rsidRPr="00C81042">
          <w:rPr>
            <w:rStyle w:val="af3"/>
          </w:rPr>
          <w:t xml:space="preserve">Принципы </w:t>
        </w:r>
        <w:proofErr w:type="spellStart"/>
        <w:r w:rsidRPr="00C81042">
          <w:rPr>
            <w:rStyle w:val="af3"/>
          </w:rPr>
          <w:t>нейродинамики</w:t>
        </w:r>
        <w:proofErr w:type="spellEnd"/>
        <w:r w:rsidRPr="00C81042">
          <w:rPr>
            <w:rStyle w:val="af3"/>
          </w:rPr>
          <w:t>: перцептроны и теория механизмов мозга</w:t>
        </w:r>
      </w:hyperlink>
      <w:r w:rsidRPr="00C81042">
        <w:t> </w:t>
      </w:r>
      <w:r>
        <w:t>//</w:t>
      </w:r>
      <w:r w:rsidRPr="00C81042">
        <w:t>М.: «Мир», 1965</w:t>
      </w:r>
      <w:r w:rsidRPr="00043F98">
        <w:t xml:space="preserve">. – С. </w:t>
      </w:r>
      <w:r>
        <w:t>43</w:t>
      </w:r>
      <w:r w:rsidRPr="00043F98">
        <w:t>.</w:t>
      </w:r>
    </w:p>
    <w:p w14:paraId="2F4D605C" w14:textId="77777777" w:rsidR="00925CD8" w:rsidRPr="003B6598" w:rsidRDefault="00925CD8" w:rsidP="00925CD8">
      <w:pPr>
        <w:pStyle w:val="a1"/>
        <w:numPr>
          <w:ilvl w:val="0"/>
          <w:numId w:val="34"/>
        </w:numPr>
      </w:pPr>
      <w:r w:rsidRPr="009F761A">
        <w:t>Ф. Вассерман</w:t>
      </w:r>
      <w:r>
        <w:t xml:space="preserve"> </w:t>
      </w:r>
      <w:r w:rsidRPr="009F761A">
        <w:t>Нейрокомпьютерная техника: Теория и практика. </w:t>
      </w:r>
      <w:r>
        <w:t>//</w:t>
      </w:r>
      <w:r w:rsidRPr="009F761A">
        <w:t xml:space="preserve"> М.: «Мир», 1992.</w:t>
      </w:r>
    </w:p>
    <w:p w14:paraId="5C4BC3A5" w14:textId="77777777" w:rsidR="000E0C78" w:rsidRDefault="000E0C78" w:rsidP="000E0C78">
      <w:pPr>
        <w:pStyle w:val="af2"/>
        <w:ind w:left="786"/>
        <w:rPr>
          <w:rFonts w:ascii="Times New Roman" w:hAnsi="Times New Roman" w:cs="Times New Roman"/>
          <w:sz w:val="24"/>
          <w:szCs w:val="24"/>
        </w:rPr>
      </w:pPr>
    </w:p>
    <w:p w14:paraId="3B3A816E" w14:textId="77777777" w:rsidR="00500FED" w:rsidRDefault="00500FED" w:rsidP="000E0C78">
      <w:pPr>
        <w:pStyle w:val="af2"/>
        <w:ind w:left="786"/>
        <w:rPr>
          <w:rFonts w:ascii="Times New Roman" w:hAnsi="Times New Roman" w:cs="Times New Roman"/>
          <w:sz w:val="24"/>
          <w:szCs w:val="24"/>
        </w:rPr>
      </w:pPr>
    </w:p>
    <w:p w14:paraId="3D537A0A" w14:textId="77777777" w:rsidR="00500FED" w:rsidRDefault="00500FED" w:rsidP="000E0C78">
      <w:pPr>
        <w:pStyle w:val="af2"/>
        <w:ind w:left="786"/>
        <w:rPr>
          <w:rFonts w:ascii="Times New Roman" w:hAnsi="Times New Roman" w:cs="Times New Roman"/>
          <w:sz w:val="24"/>
          <w:szCs w:val="24"/>
        </w:rPr>
      </w:pPr>
    </w:p>
    <w:p w14:paraId="5A58F534" w14:textId="77777777" w:rsidR="00500FED" w:rsidRDefault="00500FED" w:rsidP="000E0C78">
      <w:pPr>
        <w:pStyle w:val="af2"/>
        <w:ind w:left="786"/>
        <w:rPr>
          <w:rFonts w:ascii="Times New Roman" w:hAnsi="Times New Roman" w:cs="Times New Roman"/>
          <w:sz w:val="24"/>
          <w:szCs w:val="24"/>
        </w:rPr>
      </w:pPr>
    </w:p>
    <w:p w14:paraId="19696EBB" w14:textId="77777777" w:rsidR="00500FED" w:rsidRPr="00106162" w:rsidRDefault="00500FED" w:rsidP="00500FED">
      <w:pPr>
        <w:pStyle w:val="10"/>
        <w:ind w:left="0" w:firstLine="851"/>
        <w:rPr>
          <w:bdr w:val="none" w:sz="0" w:space="0" w:color="auto" w:frame="1"/>
        </w:rPr>
      </w:pPr>
      <w:bookmarkStart w:id="10" w:name="_Toc138245104"/>
      <w:r>
        <w:rPr>
          <w:bdr w:val="none" w:sz="0" w:space="0" w:color="auto" w:frame="1"/>
        </w:rPr>
        <w:lastRenderedPageBreak/>
        <w:t>Приложение</w:t>
      </w:r>
      <w:bookmarkEnd w:id="10"/>
    </w:p>
    <w:p w14:paraId="7CC9AC69" w14:textId="77777777" w:rsidR="00500FED" w:rsidRPr="001D30FF" w:rsidRDefault="00500FED" w:rsidP="00E50F59">
      <w:pPr>
        <w:pStyle w:val="Courier"/>
      </w:pPr>
      <w:r>
        <w:rPr>
          <w:color w:val="CC7832"/>
        </w:rPr>
        <w:t xml:space="preserve">import </w:t>
      </w:r>
      <w:r>
        <w:t xml:space="preserve">pandas </w:t>
      </w:r>
      <w:r>
        <w:rPr>
          <w:color w:val="CC7832"/>
        </w:rPr>
        <w:t xml:space="preserve">as </w:t>
      </w:r>
      <w:r>
        <w:t>pd</w:t>
      </w:r>
      <w:r>
        <w:br/>
      </w:r>
      <w:r>
        <w:rPr>
          <w:color w:val="CC7832"/>
        </w:rPr>
        <w:t xml:space="preserve">from </w:t>
      </w:r>
      <w:r>
        <w:t xml:space="preserve">math </w:t>
      </w:r>
      <w:r>
        <w:rPr>
          <w:color w:val="CC7832"/>
        </w:rPr>
        <w:t xml:space="preserve">import </w:t>
      </w:r>
      <w:r>
        <w:t>sqrt</w:t>
      </w:r>
      <w:r>
        <w:br/>
      </w:r>
      <w:r>
        <w:rPr>
          <w:color w:val="CC7832"/>
        </w:rPr>
        <w:t xml:space="preserve">from </w:t>
      </w:r>
      <w:proofErr w:type="spellStart"/>
      <w:r>
        <w:t>sklearn.neural_network</w:t>
      </w:r>
      <w:proofErr w:type="spellEnd"/>
      <w:r>
        <w:t xml:space="preserve"> </w:t>
      </w:r>
      <w:r>
        <w:rPr>
          <w:color w:val="CC7832"/>
        </w:rPr>
        <w:t xml:space="preserve">import </w:t>
      </w:r>
      <w:proofErr w:type="spellStart"/>
      <w:r>
        <w:t>MLPClassifier</w:t>
      </w:r>
      <w:proofErr w:type="spellEnd"/>
      <w:r>
        <w:br/>
      </w:r>
      <w:r>
        <w:rPr>
          <w:color w:val="CC7832"/>
        </w:rPr>
        <w:t xml:space="preserve">from </w:t>
      </w:r>
      <w:proofErr w:type="spellStart"/>
      <w:r>
        <w:t>sklearn.preprocessing</w:t>
      </w:r>
      <w:proofErr w:type="spellEnd"/>
      <w:r>
        <w:t xml:space="preserve"> </w:t>
      </w:r>
      <w:r>
        <w:rPr>
          <w:color w:val="CC7832"/>
        </w:rPr>
        <w:t xml:space="preserve">import </w:t>
      </w:r>
      <w:r>
        <w:t>Normalizer</w:t>
      </w:r>
      <w:r>
        <w:br/>
      </w:r>
      <w:r>
        <w:rPr>
          <w:color w:val="CC7832"/>
        </w:rPr>
        <w:t xml:space="preserve">from </w:t>
      </w:r>
      <w:proofErr w:type="spellStart"/>
      <w:r>
        <w:t>sklearn.model_selection</w:t>
      </w:r>
      <w:proofErr w:type="spellEnd"/>
      <w:r>
        <w:t xml:space="preserve"> </w:t>
      </w:r>
      <w:r>
        <w:rPr>
          <w:color w:val="CC7832"/>
        </w:rPr>
        <w:t xml:space="preserve">import </w:t>
      </w:r>
      <w:proofErr w:type="spellStart"/>
      <w:r>
        <w:t>train_test_split</w:t>
      </w:r>
      <w:proofErr w:type="spellEnd"/>
      <w:r>
        <w:rPr>
          <w:color w:val="CC7832"/>
        </w:rPr>
        <w:t xml:space="preserve">, </w:t>
      </w:r>
      <w:proofErr w:type="spellStart"/>
      <w:r>
        <w:t>GridSearchCV</w:t>
      </w:r>
      <w:proofErr w:type="spellEnd"/>
      <w:r>
        <w:rPr>
          <w:color w:val="CC7832"/>
        </w:rPr>
        <w:t xml:space="preserve">, </w:t>
      </w:r>
      <w:proofErr w:type="spellStart"/>
      <w:r>
        <w:t>RandomizedSearchCV</w:t>
      </w:r>
      <w:proofErr w:type="spellEnd"/>
      <w:r>
        <w:br/>
      </w:r>
      <w:r>
        <w:rPr>
          <w:color w:val="CC7832"/>
        </w:rPr>
        <w:t xml:space="preserve">from </w:t>
      </w:r>
      <w:proofErr w:type="spellStart"/>
      <w:r>
        <w:t>sklearn.metrics</w:t>
      </w:r>
      <w:proofErr w:type="spellEnd"/>
      <w:r>
        <w:t xml:space="preserve"> </w:t>
      </w:r>
      <w:r>
        <w:rPr>
          <w:color w:val="CC7832"/>
        </w:rPr>
        <w:t xml:space="preserve">import </w:t>
      </w:r>
      <w:r>
        <w:t>*</w:t>
      </w:r>
      <w:r>
        <w:br/>
      </w:r>
      <w:r>
        <w:rPr>
          <w:color w:val="CC7832"/>
        </w:rPr>
        <w:t xml:space="preserve">import </w:t>
      </w:r>
      <w:proofErr w:type="spellStart"/>
      <w:r>
        <w:t>matplotlib.pyplot</w:t>
      </w:r>
      <w:proofErr w:type="spellEnd"/>
      <w:r>
        <w:t xml:space="preserve"> </w:t>
      </w:r>
      <w:r>
        <w:rPr>
          <w:color w:val="CC7832"/>
        </w:rPr>
        <w:t xml:space="preserve">as </w:t>
      </w:r>
      <w:proofErr w:type="spellStart"/>
      <w:r>
        <w:t>plt</w:t>
      </w:r>
      <w:proofErr w:type="spellEnd"/>
      <w:r>
        <w:br/>
      </w:r>
      <w:r>
        <w:rPr>
          <w:color w:val="CC7832"/>
        </w:rPr>
        <w:t xml:space="preserve">import </w:t>
      </w:r>
      <w:r>
        <w:t>warnings</w:t>
      </w:r>
      <w:r>
        <w:br/>
      </w:r>
      <w:r>
        <w:rPr>
          <w:color w:val="CC7832"/>
        </w:rPr>
        <w:t xml:space="preserve">from </w:t>
      </w:r>
      <w:proofErr w:type="spellStart"/>
      <w:r>
        <w:t>sklearn.exceptions</w:t>
      </w:r>
      <w:proofErr w:type="spellEnd"/>
      <w:r>
        <w:t xml:space="preserve"> </w:t>
      </w:r>
      <w:r>
        <w:rPr>
          <w:color w:val="CC7832"/>
        </w:rPr>
        <w:t xml:space="preserve">import </w:t>
      </w:r>
      <w:proofErr w:type="spellStart"/>
      <w:r>
        <w:t>DataConversionWarning</w:t>
      </w:r>
      <w:proofErr w:type="spellEnd"/>
      <w:r>
        <w:br/>
      </w:r>
      <w:proofErr w:type="spellStart"/>
      <w:r>
        <w:t>warnings.filterwarnings</w:t>
      </w:r>
      <w:proofErr w:type="spellEnd"/>
      <w:r>
        <w:t>(</w:t>
      </w:r>
      <w:r>
        <w:rPr>
          <w:color w:val="AA4926"/>
        </w:rPr>
        <w:t>action</w:t>
      </w:r>
      <w:r>
        <w:t>=</w:t>
      </w:r>
      <w:r>
        <w:rPr>
          <w:color w:val="6A8759"/>
        </w:rPr>
        <w:t>'ignore'</w:t>
      </w:r>
      <w:r>
        <w:rPr>
          <w:color w:val="CC7832"/>
        </w:rPr>
        <w:t xml:space="preserve">, </w:t>
      </w:r>
      <w:r>
        <w:rPr>
          <w:color w:val="AA4926"/>
        </w:rPr>
        <w:t>category</w:t>
      </w:r>
      <w:r>
        <w:t>=</w:t>
      </w:r>
      <w:proofErr w:type="spellStart"/>
      <w:r>
        <w:t>DataConversionWarning</w:t>
      </w:r>
      <w:proofErr w:type="spellEnd"/>
      <w:r>
        <w:t>)</w:t>
      </w:r>
      <w:r>
        <w:br/>
      </w:r>
      <w:r>
        <w:br/>
      </w:r>
      <w:r>
        <w:rPr>
          <w:color w:val="CC7832"/>
        </w:rPr>
        <w:t xml:space="preserve">def </w:t>
      </w:r>
      <w:r>
        <w:rPr>
          <w:color w:val="FFC66D"/>
        </w:rPr>
        <w:t>main</w:t>
      </w:r>
      <w:r>
        <w:t>():</w:t>
      </w:r>
      <w:r>
        <w:br/>
        <w:t xml:space="preserve">    </w:t>
      </w:r>
      <w:r>
        <w:rPr>
          <w:color w:val="808080"/>
        </w:rPr>
        <w:t># how much neurons we need?</w:t>
      </w:r>
      <w:r>
        <w:rPr>
          <w:color w:val="808080"/>
        </w:rPr>
        <w:br/>
        <w:t xml:space="preserve">    </w:t>
      </w:r>
      <w:r>
        <w:rPr>
          <w:color w:val="72737A"/>
        </w:rPr>
        <w:t xml:space="preserve">Q1 </w:t>
      </w:r>
      <w:r>
        <w:t xml:space="preserve">= </w:t>
      </w:r>
      <w:r>
        <w:rPr>
          <w:color w:val="72737A"/>
        </w:rPr>
        <w:t xml:space="preserve">Q2 </w:t>
      </w:r>
      <w:r>
        <w:t xml:space="preserve">= </w:t>
      </w:r>
      <w:r>
        <w:rPr>
          <w:color w:val="6897BB"/>
        </w:rPr>
        <w:t>12</w:t>
      </w:r>
      <w:r>
        <w:rPr>
          <w:color w:val="6897BB"/>
        </w:rPr>
        <w:br/>
      </w:r>
      <w:r>
        <w:rPr>
          <w:color w:val="6897BB"/>
        </w:rPr>
        <w:br/>
        <w:t xml:space="preserve">    </w:t>
      </w:r>
      <w:r>
        <w:t>hidden = [</w:t>
      </w:r>
      <w:r>
        <w:rPr>
          <w:color w:val="6897BB"/>
        </w:rPr>
        <w:t>11</w:t>
      </w:r>
      <w:r>
        <w:rPr>
          <w:color w:val="CC7832"/>
        </w:rPr>
        <w:t xml:space="preserve">, </w:t>
      </w:r>
      <w:r>
        <w:rPr>
          <w:color w:val="6897BB"/>
        </w:rPr>
        <w:t>11</w:t>
      </w:r>
      <w:r>
        <w:t>]</w:t>
      </w:r>
      <w:r>
        <w:br/>
        <w:t xml:space="preserve">    </w:t>
      </w:r>
      <w:r>
        <w:rPr>
          <w:color w:val="72737A"/>
        </w:rPr>
        <w:t xml:space="preserve">loss </w:t>
      </w:r>
      <w:r>
        <w:t>= []</w:t>
      </w:r>
      <w:r>
        <w:br/>
        <w:t xml:space="preserve">    </w:t>
      </w:r>
      <w:proofErr w:type="spellStart"/>
      <w:r>
        <w:rPr>
          <w:color w:val="72737A"/>
        </w:rPr>
        <w:t>my_dict</w:t>
      </w:r>
      <w:proofErr w:type="spellEnd"/>
      <w:r>
        <w:rPr>
          <w:color w:val="72737A"/>
        </w:rPr>
        <w:t xml:space="preserve"> </w:t>
      </w:r>
      <w:r>
        <w:t>= {</w:t>
      </w:r>
      <w:r>
        <w:rPr>
          <w:color w:val="6A8759"/>
        </w:rPr>
        <w:t>'loss'</w:t>
      </w:r>
      <w:r>
        <w:t xml:space="preserve">: </w:t>
      </w:r>
      <w:r>
        <w:rPr>
          <w:color w:val="6897BB"/>
        </w:rPr>
        <w:t>1</w:t>
      </w:r>
      <w:r>
        <w:rPr>
          <w:color w:val="CC7832"/>
        </w:rPr>
        <w:t xml:space="preserve">, </w:t>
      </w:r>
      <w:r>
        <w:rPr>
          <w:color w:val="6A8759"/>
        </w:rPr>
        <w:t>'layer1'</w:t>
      </w:r>
      <w:r>
        <w:t xml:space="preserve">: </w:t>
      </w:r>
      <w:r>
        <w:rPr>
          <w:color w:val="6897BB"/>
        </w:rPr>
        <w:t>0</w:t>
      </w:r>
      <w:r>
        <w:rPr>
          <w:color w:val="CC7832"/>
        </w:rPr>
        <w:t xml:space="preserve">, </w:t>
      </w:r>
      <w:r>
        <w:rPr>
          <w:color w:val="6A8759"/>
        </w:rPr>
        <w:t>'layer2'</w:t>
      </w:r>
      <w:r>
        <w:t xml:space="preserve">: </w:t>
      </w:r>
      <w:r>
        <w:rPr>
          <w:color w:val="6897BB"/>
        </w:rPr>
        <w:t>0</w:t>
      </w:r>
      <w:r>
        <w:t>}</w:t>
      </w:r>
      <w:r>
        <w:br/>
        <w:t xml:space="preserve">    X = </w:t>
      </w:r>
      <w:proofErr w:type="spellStart"/>
      <w:r>
        <w:t>pd.read_csv</w:t>
      </w:r>
      <w:proofErr w:type="spellEnd"/>
      <w:r>
        <w:t>(</w:t>
      </w:r>
      <w:r>
        <w:rPr>
          <w:color w:val="6A8759"/>
        </w:rPr>
        <w:t>'nir.csv'</w:t>
      </w:r>
      <w:r>
        <w:rPr>
          <w:color w:val="CC7832"/>
        </w:rPr>
        <w:t xml:space="preserve">, </w:t>
      </w:r>
      <w:proofErr w:type="spellStart"/>
      <w:r>
        <w:rPr>
          <w:color w:val="AA4926"/>
        </w:rPr>
        <w:t>sep</w:t>
      </w:r>
      <w:proofErr w:type="spellEnd"/>
      <w:r>
        <w:t>=</w:t>
      </w:r>
      <w:r>
        <w:rPr>
          <w:color w:val="6A8759"/>
        </w:rPr>
        <w:t>','</w:t>
      </w:r>
      <w:r>
        <w:rPr>
          <w:color w:val="CC7832"/>
        </w:rPr>
        <w:t xml:space="preserve">, </w:t>
      </w:r>
      <w:proofErr w:type="spellStart"/>
      <w:r>
        <w:rPr>
          <w:color w:val="AA4926"/>
        </w:rPr>
        <w:t>usecols</w:t>
      </w:r>
      <w:proofErr w:type="spellEnd"/>
      <w:r>
        <w:t>=[</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t>])</w:t>
      </w:r>
      <w:r>
        <w:br/>
        <w:t xml:space="preserve">    Y = </w:t>
      </w:r>
      <w:proofErr w:type="spellStart"/>
      <w:r>
        <w:t>pd.read_csv</w:t>
      </w:r>
      <w:proofErr w:type="spellEnd"/>
      <w:r>
        <w:t>(</w:t>
      </w:r>
      <w:r>
        <w:rPr>
          <w:color w:val="6A8759"/>
        </w:rPr>
        <w:t>'nir.csv'</w:t>
      </w:r>
      <w:r>
        <w:rPr>
          <w:color w:val="CC7832"/>
        </w:rPr>
        <w:t xml:space="preserve">, </w:t>
      </w:r>
      <w:proofErr w:type="spellStart"/>
      <w:r>
        <w:rPr>
          <w:color w:val="AA4926"/>
        </w:rPr>
        <w:t>sep</w:t>
      </w:r>
      <w:proofErr w:type="spellEnd"/>
      <w:r>
        <w:t>=</w:t>
      </w:r>
      <w:r>
        <w:rPr>
          <w:color w:val="6A8759"/>
        </w:rPr>
        <w:t>','</w:t>
      </w:r>
      <w:r>
        <w:rPr>
          <w:color w:val="CC7832"/>
        </w:rPr>
        <w:t xml:space="preserve">, </w:t>
      </w:r>
      <w:proofErr w:type="spellStart"/>
      <w:r>
        <w:rPr>
          <w:color w:val="AA4926"/>
        </w:rPr>
        <w:t>usecols</w:t>
      </w:r>
      <w:proofErr w:type="spellEnd"/>
      <w:r>
        <w:t>=[</w:t>
      </w:r>
      <w:r>
        <w:rPr>
          <w:color w:val="6897BB"/>
        </w:rPr>
        <w:t>6</w:t>
      </w:r>
      <w:r>
        <w:t>])</w:t>
      </w:r>
      <w:r>
        <w:br/>
        <w:t xml:space="preserve">    </w:t>
      </w:r>
      <w:proofErr w:type="spellStart"/>
      <w:r>
        <w:t>X_train</w:t>
      </w:r>
      <w:proofErr w:type="spellEnd"/>
      <w:r>
        <w:rPr>
          <w:color w:val="CC7832"/>
        </w:rPr>
        <w:t xml:space="preserve">, </w:t>
      </w:r>
      <w:proofErr w:type="spellStart"/>
      <w:r>
        <w:t>X_test</w:t>
      </w:r>
      <w:proofErr w:type="spellEnd"/>
      <w:r>
        <w:rPr>
          <w:color w:val="CC7832"/>
        </w:rPr>
        <w:t xml:space="preserve">, </w:t>
      </w:r>
      <w:proofErr w:type="spellStart"/>
      <w:r>
        <w:t>Y_train</w:t>
      </w:r>
      <w:proofErr w:type="spellEnd"/>
      <w:r>
        <w:rPr>
          <w:color w:val="CC7832"/>
        </w:rPr>
        <w:t xml:space="preserve">, </w:t>
      </w:r>
      <w:proofErr w:type="spellStart"/>
      <w:r>
        <w:t>Y_test</w:t>
      </w:r>
      <w:proofErr w:type="spellEnd"/>
      <w:r>
        <w:t xml:space="preserve"> = </w:t>
      </w:r>
      <w:proofErr w:type="spellStart"/>
      <w:r>
        <w:t>train_test_split</w:t>
      </w:r>
      <w:proofErr w:type="spellEnd"/>
      <w:r>
        <w:t>(X</w:t>
      </w:r>
      <w:r>
        <w:rPr>
          <w:color w:val="CC7832"/>
        </w:rPr>
        <w:t xml:space="preserve">, </w:t>
      </w:r>
      <w:r>
        <w:t>Y</w:t>
      </w:r>
      <w:r>
        <w:rPr>
          <w:color w:val="CC7832"/>
        </w:rPr>
        <w:t xml:space="preserve">, </w:t>
      </w:r>
      <w:proofErr w:type="spellStart"/>
      <w:r>
        <w:rPr>
          <w:color w:val="AA4926"/>
        </w:rPr>
        <w:t>train_size</w:t>
      </w:r>
      <w:proofErr w:type="spellEnd"/>
      <w:r>
        <w:t>=</w:t>
      </w:r>
      <w:r>
        <w:rPr>
          <w:color w:val="6897BB"/>
        </w:rPr>
        <w:t>0.5</w:t>
      </w:r>
      <w:r>
        <w:rPr>
          <w:color w:val="CC7832"/>
        </w:rPr>
        <w:t xml:space="preserve">, </w:t>
      </w:r>
      <w:proofErr w:type="spellStart"/>
      <w:r>
        <w:rPr>
          <w:color w:val="AA4926"/>
        </w:rPr>
        <w:t>random_state</w:t>
      </w:r>
      <w:proofErr w:type="spellEnd"/>
      <w:r>
        <w:t>=</w:t>
      </w:r>
      <w:r>
        <w:rPr>
          <w:color w:val="6897BB"/>
        </w:rPr>
        <w:t>42</w:t>
      </w:r>
      <w:r>
        <w:t>)</w:t>
      </w:r>
      <w:r>
        <w:br/>
        <w:t xml:space="preserve">    </w:t>
      </w:r>
      <w:r>
        <w:rPr>
          <w:color w:val="808080"/>
        </w:rPr>
        <w:t xml:space="preserve"># </w:t>
      </w:r>
      <w:proofErr w:type="spellStart"/>
      <w:r>
        <w:rPr>
          <w:color w:val="808080"/>
        </w:rPr>
        <w:t>test_data</w:t>
      </w:r>
      <w:proofErr w:type="spellEnd"/>
      <w:r>
        <w:rPr>
          <w:color w:val="808080"/>
        </w:rPr>
        <w:t xml:space="preserve"> = </w:t>
      </w:r>
      <w:proofErr w:type="spellStart"/>
      <w:r>
        <w:rPr>
          <w:color w:val="808080"/>
        </w:rPr>
        <w:t>pd.read_csv</w:t>
      </w:r>
      <w:proofErr w:type="spellEnd"/>
      <w:r>
        <w:rPr>
          <w:color w:val="808080"/>
        </w:rPr>
        <w:t xml:space="preserve">('validate.csv', </w:t>
      </w:r>
      <w:proofErr w:type="spellStart"/>
      <w:r>
        <w:rPr>
          <w:color w:val="808080"/>
        </w:rPr>
        <w:t>sep</w:t>
      </w:r>
      <w:proofErr w:type="spellEnd"/>
      <w:r>
        <w:rPr>
          <w:color w:val="808080"/>
        </w:rPr>
        <w:t>=',')</w:t>
      </w:r>
      <w:r>
        <w:rPr>
          <w:color w:val="808080"/>
        </w:rPr>
        <w:br/>
        <w:t xml:space="preserve">    </w:t>
      </w:r>
      <w:proofErr w:type="spellStart"/>
      <w:r>
        <w:t>X_train</w:t>
      </w:r>
      <w:proofErr w:type="spellEnd"/>
      <w:r>
        <w:t xml:space="preserve"> = Normalizer().</w:t>
      </w:r>
      <w:proofErr w:type="spellStart"/>
      <w:r>
        <w:t>fit_transform</w:t>
      </w:r>
      <w:proofErr w:type="spellEnd"/>
      <w:r>
        <w:t>(</w:t>
      </w:r>
      <w:proofErr w:type="spellStart"/>
      <w:r>
        <w:t>X_train</w:t>
      </w:r>
      <w:proofErr w:type="spellEnd"/>
      <w:r>
        <w:t>)</w:t>
      </w:r>
      <w:r>
        <w:br/>
        <w:t xml:space="preserve">    </w:t>
      </w:r>
      <w:proofErr w:type="spellStart"/>
      <w:r>
        <w:t>X_test</w:t>
      </w:r>
      <w:proofErr w:type="spellEnd"/>
      <w:r>
        <w:t xml:space="preserve"> = Normalizer().</w:t>
      </w:r>
      <w:proofErr w:type="spellStart"/>
      <w:r>
        <w:t>fit_transform</w:t>
      </w:r>
      <w:proofErr w:type="spellEnd"/>
      <w:r>
        <w:t>(</w:t>
      </w:r>
      <w:proofErr w:type="spellStart"/>
      <w:r>
        <w:t>X_test</w:t>
      </w:r>
      <w:proofErr w:type="spellEnd"/>
      <w:r>
        <w:t>)</w:t>
      </w:r>
      <w:r>
        <w:br/>
        <w:t xml:space="preserve">    </w:t>
      </w:r>
      <w:r>
        <w:rPr>
          <w:color w:val="808080"/>
        </w:rPr>
        <w:t># create the model</w:t>
      </w:r>
      <w:r>
        <w:rPr>
          <w:color w:val="808080"/>
        </w:rPr>
        <w:br/>
      </w:r>
      <w:r>
        <w:rPr>
          <w:color w:val="808080"/>
        </w:rPr>
        <w:br/>
        <w:t xml:space="preserve">    </w:t>
      </w:r>
      <w:r>
        <w:rPr>
          <w:color w:val="8888C6"/>
        </w:rPr>
        <w:t>print</w:t>
      </w:r>
      <w:r>
        <w:t>(</w:t>
      </w:r>
      <w:r>
        <w:rPr>
          <w:color w:val="6A8759"/>
        </w:rPr>
        <w:t>"start training..."</w:t>
      </w:r>
      <w:r>
        <w:t>)</w:t>
      </w:r>
      <w:r>
        <w:br/>
        <w:t xml:space="preserve">    </w:t>
      </w:r>
      <w:proofErr w:type="spellStart"/>
      <w:r>
        <w:t>clf</w:t>
      </w:r>
      <w:proofErr w:type="spellEnd"/>
      <w:r>
        <w:t xml:space="preserve"> = </w:t>
      </w:r>
      <w:proofErr w:type="spellStart"/>
      <w:r>
        <w:t>MLPClassifier</w:t>
      </w:r>
      <w:proofErr w:type="spellEnd"/>
      <w:r>
        <w:t>(</w:t>
      </w:r>
      <w:proofErr w:type="spellStart"/>
      <w:r>
        <w:rPr>
          <w:color w:val="AA4926"/>
        </w:rPr>
        <w:t>hidden_layer_sizes</w:t>
      </w:r>
      <w:proofErr w:type="spellEnd"/>
      <w:r>
        <w:t>=hidden</w:t>
      </w:r>
      <w:r>
        <w:rPr>
          <w:color w:val="CC7832"/>
        </w:rPr>
        <w:t xml:space="preserve">, </w:t>
      </w:r>
      <w:r>
        <w:rPr>
          <w:color w:val="AA4926"/>
        </w:rPr>
        <w:t>activation</w:t>
      </w:r>
      <w:r>
        <w:t>=</w:t>
      </w:r>
      <w:r>
        <w:rPr>
          <w:color w:val="6A8759"/>
        </w:rPr>
        <w:t>"</w:t>
      </w:r>
      <w:proofErr w:type="spellStart"/>
      <w:r>
        <w:rPr>
          <w:color w:val="6A8759"/>
        </w:rPr>
        <w:t>relu</w:t>
      </w:r>
      <w:proofErr w:type="spellEnd"/>
      <w:r>
        <w:rPr>
          <w:color w:val="6A8759"/>
        </w:rPr>
        <w:t>"</w:t>
      </w:r>
      <w:r>
        <w:rPr>
          <w:color w:val="CC7832"/>
        </w:rPr>
        <w:t xml:space="preserve">, </w:t>
      </w:r>
      <w:r>
        <w:rPr>
          <w:color w:val="AA4926"/>
        </w:rPr>
        <w:t>solver</w:t>
      </w:r>
      <w:r>
        <w:t>=</w:t>
      </w:r>
      <w:r>
        <w:rPr>
          <w:color w:val="6A8759"/>
        </w:rPr>
        <w:t>'</w:t>
      </w:r>
      <w:proofErr w:type="spellStart"/>
      <w:r>
        <w:rPr>
          <w:color w:val="6A8759"/>
        </w:rPr>
        <w:t>adam</w:t>
      </w:r>
      <w:proofErr w:type="spellEnd"/>
      <w:r>
        <w:rPr>
          <w:color w:val="6A8759"/>
        </w:rPr>
        <w:t>'</w:t>
      </w:r>
      <w:r>
        <w:rPr>
          <w:color w:val="CC7832"/>
        </w:rPr>
        <w:t>,</w:t>
      </w:r>
      <w:r>
        <w:rPr>
          <w:color w:val="CC7832"/>
        </w:rPr>
        <w:br/>
        <w:t xml:space="preserve">            </w:t>
      </w:r>
      <w:proofErr w:type="spellStart"/>
      <w:r>
        <w:rPr>
          <w:color w:val="AA4926"/>
        </w:rPr>
        <w:t>max_iter</w:t>
      </w:r>
      <w:proofErr w:type="spellEnd"/>
      <w:r>
        <w:t>=</w:t>
      </w:r>
      <w:r>
        <w:rPr>
          <w:color w:val="6897BB"/>
        </w:rPr>
        <w:t>1000</w:t>
      </w:r>
      <w:r>
        <w:rPr>
          <w:color w:val="CC7832"/>
        </w:rPr>
        <w:t xml:space="preserve">, </w:t>
      </w:r>
      <w:r>
        <w:rPr>
          <w:color w:val="AA4926"/>
        </w:rPr>
        <w:t>shuffle</w:t>
      </w:r>
      <w:r>
        <w:t>=</w:t>
      </w:r>
      <w:r>
        <w:rPr>
          <w:color w:val="CC7832"/>
        </w:rPr>
        <w:t>True</w:t>
      </w:r>
      <w:r>
        <w:t>)</w:t>
      </w:r>
      <w:r>
        <w:br/>
        <w:t xml:space="preserve">    </w:t>
      </w:r>
      <w:r>
        <w:rPr>
          <w:color w:val="808080"/>
        </w:rPr>
        <w:t xml:space="preserve"># print("neurons in hidden layer ", </w:t>
      </w:r>
      <w:proofErr w:type="spellStart"/>
      <w:r>
        <w:rPr>
          <w:color w:val="808080"/>
        </w:rPr>
        <w:t>i</w:t>
      </w:r>
      <w:proofErr w:type="spellEnd"/>
      <w:r>
        <w:rPr>
          <w:color w:val="808080"/>
        </w:rPr>
        <w:t>, " ", j)</w:t>
      </w:r>
      <w:r>
        <w:rPr>
          <w:color w:val="808080"/>
        </w:rPr>
        <w:br/>
        <w:t xml:space="preserve">    </w:t>
      </w:r>
      <w:proofErr w:type="spellStart"/>
      <w:r>
        <w:t>clf.fit</w:t>
      </w:r>
      <w:proofErr w:type="spellEnd"/>
      <w:r>
        <w:t>(</w:t>
      </w:r>
      <w:proofErr w:type="spellStart"/>
      <w:r>
        <w:t>X_train</w:t>
      </w:r>
      <w:proofErr w:type="spellEnd"/>
      <w:r>
        <w:rPr>
          <w:color w:val="CC7832"/>
        </w:rPr>
        <w:t xml:space="preserve">, </w:t>
      </w:r>
      <w:proofErr w:type="spellStart"/>
      <w:r>
        <w:t>Y_train</w:t>
      </w:r>
      <w:proofErr w:type="spellEnd"/>
      <w:r>
        <w:t>)</w:t>
      </w:r>
      <w:r>
        <w:br/>
        <w:t xml:space="preserve">    </w:t>
      </w:r>
      <w:r>
        <w:rPr>
          <w:color w:val="8888C6"/>
        </w:rPr>
        <w:t>print</w:t>
      </w:r>
      <w:r>
        <w:t>(</w:t>
      </w:r>
      <w:r>
        <w:rPr>
          <w:color w:val="6A8759"/>
        </w:rPr>
        <w:t>"start validating..."</w:t>
      </w:r>
      <w:r>
        <w:t>)</w:t>
      </w:r>
      <w:r>
        <w:br/>
        <w:t xml:space="preserve">    </w:t>
      </w:r>
      <w:proofErr w:type="spellStart"/>
      <w:r>
        <w:t>y_pred</w:t>
      </w:r>
      <w:proofErr w:type="spellEnd"/>
      <w:r>
        <w:t xml:space="preserve"> = </w:t>
      </w:r>
      <w:proofErr w:type="spellStart"/>
      <w:r>
        <w:t>clf.predict</w:t>
      </w:r>
      <w:proofErr w:type="spellEnd"/>
      <w:r>
        <w:t>(</w:t>
      </w:r>
      <w:proofErr w:type="spellStart"/>
      <w:r>
        <w:t>X_test</w:t>
      </w:r>
      <w:proofErr w:type="spellEnd"/>
      <w:r>
        <w:t>)</w:t>
      </w:r>
      <w:r>
        <w:br/>
        <w:t xml:space="preserve">    </w:t>
      </w:r>
      <w:proofErr w:type="spellStart"/>
      <w:r>
        <w:t>loss_i</w:t>
      </w:r>
      <w:proofErr w:type="spellEnd"/>
      <w:r>
        <w:t xml:space="preserve"> = </w:t>
      </w:r>
      <w:proofErr w:type="spellStart"/>
      <w:r>
        <w:t>zero_one_loss</w:t>
      </w:r>
      <w:proofErr w:type="spellEnd"/>
      <w:r>
        <w:t>(</w:t>
      </w:r>
      <w:proofErr w:type="spellStart"/>
      <w:r>
        <w:t>Y_test</w:t>
      </w:r>
      <w:proofErr w:type="spellEnd"/>
      <w:r>
        <w:rPr>
          <w:color w:val="CC7832"/>
        </w:rPr>
        <w:t xml:space="preserve">, </w:t>
      </w:r>
      <w:proofErr w:type="spellStart"/>
      <w:r>
        <w:t>y_pred</w:t>
      </w:r>
      <w:proofErr w:type="spellEnd"/>
      <w:r>
        <w:t>)</w:t>
      </w:r>
      <w:r>
        <w:br/>
      </w:r>
      <w:r>
        <w:rPr>
          <w:color w:val="808080"/>
        </w:rPr>
        <w:br/>
        <w:t xml:space="preserve">    </w:t>
      </w:r>
      <w:r>
        <w:rPr>
          <w:color w:val="8888C6"/>
        </w:rPr>
        <w:t>print</w:t>
      </w:r>
      <w:r>
        <w:t>(</w:t>
      </w:r>
      <w:r>
        <w:rPr>
          <w:color w:val="6A8759"/>
        </w:rPr>
        <w:t>"loss = "</w:t>
      </w:r>
      <w:r>
        <w:rPr>
          <w:color w:val="CC7832"/>
        </w:rPr>
        <w:t xml:space="preserve">, </w:t>
      </w:r>
      <w:proofErr w:type="spellStart"/>
      <w:r>
        <w:t>loss_i</w:t>
      </w:r>
      <w:proofErr w:type="spellEnd"/>
      <w:r>
        <w:t>)</w:t>
      </w:r>
      <w:r>
        <w:br/>
        <w:t xml:space="preserve">    </w:t>
      </w:r>
      <w:r>
        <w:rPr>
          <w:color w:val="8888C6"/>
        </w:rPr>
        <w:t>print</w:t>
      </w:r>
      <w:r>
        <w:t>(</w:t>
      </w:r>
      <w:r>
        <w:rPr>
          <w:color w:val="6A8759"/>
        </w:rPr>
        <w:t>"mean test accuracy = "</w:t>
      </w:r>
      <w:r>
        <w:rPr>
          <w:color w:val="CC7832"/>
        </w:rPr>
        <w:t xml:space="preserve">, </w:t>
      </w:r>
      <w:proofErr w:type="spellStart"/>
      <w:r>
        <w:t>clf.score</w:t>
      </w:r>
      <w:proofErr w:type="spellEnd"/>
      <w:r>
        <w:t>(</w:t>
      </w:r>
      <w:proofErr w:type="spellStart"/>
      <w:r>
        <w:t>X_test</w:t>
      </w:r>
      <w:proofErr w:type="spellEnd"/>
      <w:r>
        <w:rPr>
          <w:color w:val="CC7832"/>
        </w:rPr>
        <w:t xml:space="preserve">, </w:t>
      </w:r>
      <w:proofErr w:type="spellStart"/>
      <w:r>
        <w:t>Y_test</w:t>
      </w:r>
      <w:proofErr w:type="spellEnd"/>
      <w:r>
        <w:t xml:space="preserve">))  </w:t>
      </w:r>
      <w:r>
        <w:rPr>
          <w:color w:val="808080"/>
        </w:rPr>
        <w:t># Return the mean accuracy on the given test data and labels.</w:t>
      </w:r>
      <w:r>
        <w:rPr>
          <w:color w:val="808080"/>
        </w:rPr>
        <w:br/>
        <w:t xml:space="preserve">    </w:t>
      </w:r>
      <w:r>
        <w:rPr>
          <w:color w:val="8888C6"/>
        </w:rPr>
        <w:t>print</w:t>
      </w:r>
      <w:r>
        <w:t>(</w:t>
      </w:r>
      <w:r>
        <w:rPr>
          <w:color w:val="6A8759"/>
        </w:rPr>
        <w:t>"confusion matrix:</w:t>
      </w:r>
      <w:r>
        <w:rPr>
          <w:color w:val="CC7832"/>
        </w:rPr>
        <w:t>\n</w:t>
      </w:r>
      <w:r>
        <w:rPr>
          <w:color w:val="6A8759"/>
        </w:rPr>
        <w:t>"</w:t>
      </w:r>
      <w:r>
        <w:rPr>
          <w:color w:val="CC7832"/>
        </w:rPr>
        <w:t xml:space="preserve">, </w:t>
      </w:r>
      <w:proofErr w:type="spellStart"/>
      <w:r>
        <w:t>confusion_matrix</w:t>
      </w:r>
      <w:proofErr w:type="spellEnd"/>
      <w:r>
        <w:t>(</w:t>
      </w:r>
      <w:proofErr w:type="spellStart"/>
      <w:r>
        <w:t>Y_test</w:t>
      </w:r>
      <w:proofErr w:type="spellEnd"/>
      <w:r>
        <w:rPr>
          <w:color w:val="CC7832"/>
        </w:rPr>
        <w:t xml:space="preserve">, </w:t>
      </w:r>
      <w:proofErr w:type="spellStart"/>
      <w:r>
        <w:t>y_pred</w:t>
      </w:r>
      <w:proofErr w:type="spellEnd"/>
      <w:r>
        <w:t>))</w:t>
      </w:r>
      <w:r>
        <w:br/>
        <w:t xml:space="preserve">    </w:t>
      </w:r>
      <w:r>
        <w:rPr>
          <w:color w:val="8888C6"/>
        </w:rPr>
        <w:t>print</w:t>
      </w:r>
      <w:r>
        <w:t>(</w:t>
      </w:r>
      <w:proofErr w:type="spellStart"/>
      <w:r>
        <w:t>classification_report</w:t>
      </w:r>
      <w:proofErr w:type="spellEnd"/>
      <w:r>
        <w:t>(</w:t>
      </w:r>
      <w:proofErr w:type="spellStart"/>
      <w:r>
        <w:t>Y_test</w:t>
      </w:r>
      <w:proofErr w:type="spellEnd"/>
      <w:r>
        <w:rPr>
          <w:color w:val="CC7832"/>
        </w:rPr>
        <w:t xml:space="preserve">, </w:t>
      </w:r>
      <w:proofErr w:type="spellStart"/>
      <w:r>
        <w:t>y_pred</w:t>
      </w:r>
      <w:proofErr w:type="spellEnd"/>
      <w:r>
        <w:t>))</w:t>
      </w:r>
      <w:r>
        <w:br/>
      </w:r>
      <w:r>
        <w:br/>
        <w:t xml:space="preserve">    </w:t>
      </w:r>
      <w:r>
        <w:rPr>
          <w:color w:val="808080"/>
        </w:rPr>
        <w:t>#roc-auc</w:t>
      </w:r>
      <w:r>
        <w:rPr>
          <w:color w:val="808080"/>
        </w:rPr>
        <w:br/>
        <w:t xml:space="preserve">    </w:t>
      </w:r>
      <w:r>
        <w:rPr>
          <w:color w:val="8888C6"/>
        </w:rPr>
        <w:t>print</w:t>
      </w:r>
      <w:r>
        <w:t>(</w:t>
      </w:r>
      <w:r>
        <w:rPr>
          <w:color w:val="6A8759"/>
        </w:rPr>
        <w:t>"AUC = "</w:t>
      </w:r>
      <w:r>
        <w:rPr>
          <w:color w:val="CC7832"/>
        </w:rPr>
        <w:t xml:space="preserve">, </w:t>
      </w:r>
      <w:proofErr w:type="spellStart"/>
      <w:r>
        <w:t>roc_auc_score</w:t>
      </w:r>
      <w:proofErr w:type="spellEnd"/>
      <w:r>
        <w:t>(</w:t>
      </w:r>
      <w:proofErr w:type="spellStart"/>
      <w:r>
        <w:t>Y_test</w:t>
      </w:r>
      <w:proofErr w:type="spellEnd"/>
      <w:r>
        <w:rPr>
          <w:color w:val="CC7832"/>
        </w:rPr>
        <w:t xml:space="preserve">, </w:t>
      </w:r>
      <w:proofErr w:type="spellStart"/>
      <w:r>
        <w:t>y_pred</w:t>
      </w:r>
      <w:proofErr w:type="spellEnd"/>
      <w:r>
        <w:t>))</w:t>
      </w:r>
      <w:r>
        <w:br/>
        <w:t xml:space="preserve">    </w:t>
      </w:r>
      <w:proofErr w:type="spellStart"/>
      <w:r>
        <w:t>RocCurveDisplay.from_predictions</w:t>
      </w:r>
      <w:proofErr w:type="spellEnd"/>
      <w:r>
        <w:t>(</w:t>
      </w:r>
      <w:proofErr w:type="spellStart"/>
      <w:r>
        <w:t>Y_test</w:t>
      </w:r>
      <w:proofErr w:type="spellEnd"/>
      <w:r>
        <w:rPr>
          <w:color w:val="CC7832"/>
        </w:rPr>
        <w:t xml:space="preserve">, </w:t>
      </w:r>
      <w:proofErr w:type="spellStart"/>
      <w:r>
        <w:t>y_pred</w:t>
      </w:r>
      <w:proofErr w:type="spellEnd"/>
      <w:r>
        <w:t>)</w:t>
      </w:r>
      <w:r>
        <w:br/>
      </w:r>
      <w:r>
        <w:rPr>
          <w:color w:val="808080"/>
        </w:rPr>
        <w:br/>
      </w:r>
      <w:r>
        <w:rPr>
          <w:color w:val="808080"/>
        </w:rPr>
        <w:br/>
      </w:r>
      <w:r>
        <w:rPr>
          <w:color w:val="CC7832"/>
        </w:rPr>
        <w:t xml:space="preserve">if </w:t>
      </w:r>
      <w:r>
        <w:t xml:space="preserve">__name__ == </w:t>
      </w:r>
      <w:r>
        <w:rPr>
          <w:color w:val="6A8759"/>
        </w:rPr>
        <w:t>'__main__'</w:t>
      </w:r>
      <w:r>
        <w:t>:</w:t>
      </w:r>
      <w:r>
        <w:br/>
        <w:t xml:space="preserve">    main()</w:t>
      </w:r>
    </w:p>
    <w:p w14:paraId="33A93BE5" w14:textId="77777777" w:rsidR="000E0C78" w:rsidRDefault="000E0C78" w:rsidP="00E50F59">
      <w:pPr>
        <w:pStyle w:val="Courier"/>
      </w:pPr>
    </w:p>
    <w:sectPr w:rsidR="000E0C78" w:rsidSect="000E0C78">
      <w:pgSz w:w="11910" w:h="16850"/>
      <w:pgMar w:top="1134" w:right="1134" w:bottom="1134" w:left="1134" w:header="726"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C16E" w14:textId="77777777" w:rsidR="002158C7" w:rsidRDefault="002158C7">
      <w:r>
        <w:separator/>
      </w:r>
    </w:p>
  </w:endnote>
  <w:endnote w:type="continuationSeparator" w:id="0">
    <w:p w14:paraId="5EED97E5" w14:textId="77777777" w:rsidR="002158C7" w:rsidRDefault="0021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22388" w14:textId="77777777" w:rsidR="002158C7" w:rsidRDefault="002158C7">
      <w:r>
        <w:separator/>
      </w:r>
    </w:p>
  </w:footnote>
  <w:footnote w:type="continuationSeparator" w:id="0">
    <w:p w14:paraId="688E5F4F" w14:textId="77777777" w:rsidR="002158C7" w:rsidRDefault="00215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50E3E" w14:textId="201AE93F" w:rsidR="002F3F81" w:rsidRDefault="00D934DD">
    <w:pPr>
      <w:pStyle w:val="a6"/>
      <w:kinsoku w:val="0"/>
      <w:overflowPunct w:val="0"/>
      <w:spacing w:line="14" w:lineRule="auto"/>
      <w:rPr>
        <w:sz w:val="20"/>
        <w:szCs w:val="20"/>
      </w:rPr>
    </w:pPr>
    <w:r>
      <w:rPr>
        <w:noProof/>
      </w:rPr>
      <mc:AlternateContent>
        <mc:Choice Requires="wps">
          <w:drawing>
            <wp:anchor distT="0" distB="0" distL="114300" distR="114300" simplePos="0" relativeHeight="251657728" behindDoc="1" locked="0" layoutInCell="0" allowOverlap="1" wp14:anchorId="75413F65" wp14:editId="4D3FB54B">
              <wp:simplePos x="0" y="0"/>
              <wp:positionH relativeFrom="page">
                <wp:posOffset>6996430</wp:posOffset>
              </wp:positionH>
              <wp:positionV relativeFrom="page">
                <wp:posOffset>446405</wp:posOffset>
              </wp:positionV>
              <wp:extent cx="243840" cy="1847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C9DE5" w14:textId="5022378A" w:rsidR="002F3F81" w:rsidRDefault="002F3F81">
                          <w:pPr>
                            <w:pStyle w:val="a6"/>
                            <w:kinsoku w:val="0"/>
                            <w:overflowPunct w:val="0"/>
                            <w:spacing w:before="20"/>
                            <w:ind w:left="60"/>
                            <w:rPr>
                              <w:rFonts w:ascii="Courier New" w:hAnsi="Courier New" w:cs="Courier New"/>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13F65" id="_x0000_t202" coordsize="21600,21600" o:spt="202" path="m,l,21600r21600,l21600,xe">
              <v:stroke joinstyle="miter"/>
              <v:path gradientshapeok="t" o:connecttype="rect"/>
            </v:shapetype>
            <v:shape id="Text Box 2" o:spid="_x0000_s1026" type="#_x0000_t202" style="position:absolute;margin-left:550.9pt;margin-top:35.15pt;width:19.2pt;height:14.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" o:allowincell="f" filled="f" stroked="f">
              <v:textbox inset="0,0,0,0">
                <w:txbxContent>
                  <w:p w14:paraId="185C9DE5" w14:textId="5022378A" w:rsidR="002F3F81" w:rsidRDefault="002F3F81">
                    <w:pPr>
                      <w:pStyle w:val="a6"/>
                      <w:kinsoku w:val="0"/>
                      <w:overflowPunct w:val="0"/>
                      <w:spacing w:before="20"/>
                      <w:ind w:left="60"/>
                      <w:rPr>
                        <w:rFonts w:ascii="Courier New" w:hAnsi="Courier New" w:cs="Courier New"/>
                        <w:sz w:val="22"/>
                        <w:szCs w:val="2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о"/>
      <w:lvlJc w:val="left"/>
      <w:pPr>
        <w:ind w:left="2758" w:hanging="212"/>
      </w:pPr>
      <w:rPr>
        <w:rFonts w:ascii="Times New Roman" w:hAnsi="Times New Roman" w:cs="Times New Roman"/>
        <w:b/>
        <w:bCs/>
        <w:w w:val="100"/>
        <w:sz w:val="28"/>
        <w:szCs w:val="28"/>
      </w:rPr>
    </w:lvl>
    <w:lvl w:ilvl="1">
      <w:start w:val="1"/>
      <w:numFmt w:val="decimal"/>
      <w:lvlText w:val="%2."/>
      <w:lvlJc w:val="left"/>
      <w:pPr>
        <w:ind w:left="4167" w:hanging="281"/>
      </w:pPr>
      <w:rPr>
        <w:rFonts w:ascii="Times New Roman" w:hAnsi="Times New Roman" w:cs="Times New Roman"/>
        <w:b/>
        <w:bCs/>
        <w:w w:val="100"/>
        <w:sz w:val="28"/>
        <w:szCs w:val="28"/>
      </w:rPr>
    </w:lvl>
    <w:lvl w:ilvl="2">
      <w:numFmt w:val="bullet"/>
      <w:lvlText w:val="•"/>
      <w:lvlJc w:val="left"/>
      <w:pPr>
        <w:ind w:left="4856" w:hanging="281"/>
      </w:pPr>
    </w:lvl>
    <w:lvl w:ilvl="3">
      <w:numFmt w:val="bullet"/>
      <w:lvlText w:val="•"/>
      <w:lvlJc w:val="left"/>
      <w:pPr>
        <w:ind w:left="5552" w:hanging="281"/>
      </w:pPr>
    </w:lvl>
    <w:lvl w:ilvl="4">
      <w:numFmt w:val="bullet"/>
      <w:lvlText w:val="•"/>
      <w:lvlJc w:val="left"/>
      <w:pPr>
        <w:ind w:left="6248" w:hanging="281"/>
      </w:pPr>
    </w:lvl>
    <w:lvl w:ilvl="5">
      <w:numFmt w:val="bullet"/>
      <w:lvlText w:val="•"/>
      <w:lvlJc w:val="left"/>
      <w:pPr>
        <w:ind w:left="6945" w:hanging="281"/>
      </w:pPr>
    </w:lvl>
    <w:lvl w:ilvl="6">
      <w:numFmt w:val="bullet"/>
      <w:lvlText w:val="•"/>
      <w:lvlJc w:val="left"/>
      <w:pPr>
        <w:ind w:left="7641" w:hanging="281"/>
      </w:pPr>
    </w:lvl>
    <w:lvl w:ilvl="7">
      <w:numFmt w:val="bullet"/>
      <w:lvlText w:val="•"/>
      <w:lvlJc w:val="left"/>
      <w:pPr>
        <w:ind w:left="8337" w:hanging="281"/>
      </w:pPr>
    </w:lvl>
    <w:lvl w:ilvl="8">
      <w:numFmt w:val="bullet"/>
      <w:lvlText w:val="•"/>
      <w:lvlJc w:val="left"/>
      <w:pPr>
        <w:ind w:left="9033" w:hanging="281"/>
      </w:pPr>
    </w:lvl>
  </w:abstractNum>
  <w:abstractNum w:abstractNumId="1" w15:restartNumberingAfterBreak="0">
    <w:nsid w:val="00000403"/>
    <w:multiLevelType w:val="multilevel"/>
    <w:tmpl w:val="00000886"/>
    <w:lvl w:ilvl="0">
      <w:start w:val="1"/>
      <w:numFmt w:val="decimal"/>
      <w:lvlText w:val="%1"/>
      <w:lvlJc w:val="left"/>
      <w:pPr>
        <w:ind w:left="382" w:hanging="511"/>
      </w:pPr>
    </w:lvl>
    <w:lvl w:ilvl="1">
      <w:start w:val="1"/>
      <w:numFmt w:val="decimal"/>
      <w:lvlText w:val="%1.%2."/>
      <w:lvlJc w:val="left"/>
      <w:pPr>
        <w:ind w:left="382" w:hanging="511"/>
      </w:pPr>
      <w:rPr>
        <w:rFonts w:ascii="Times New Roman" w:hAnsi="Times New Roman" w:cs="Times New Roman"/>
        <w:b w:val="0"/>
        <w:bCs w:val="0"/>
        <w:w w:val="100"/>
        <w:sz w:val="28"/>
        <w:szCs w:val="28"/>
      </w:rPr>
    </w:lvl>
    <w:lvl w:ilvl="2">
      <w:numFmt w:val="bullet"/>
      <w:lvlText w:val="•"/>
      <w:lvlJc w:val="left"/>
      <w:pPr>
        <w:ind w:left="2389" w:hanging="511"/>
      </w:pPr>
    </w:lvl>
    <w:lvl w:ilvl="3">
      <w:numFmt w:val="bullet"/>
      <w:lvlText w:val="•"/>
      <w:lvlJc w:val="left"/>
      <w:pPr>
        <w:ind w:left="3393" w:hanging="511"/>
      </w:pPr>
    </w:lvl>
    <w:lvl w:ilvl="4">
      <w:numFmt w:val="bullet"/>
      <w:lvlText w:val="•"/>
      <w:lvlJc w:val="left"/>
      <w:pPr>
        <w:ind w:left="4398" w:hanging="511"/>
      </w:pPr>
    </w:lvl>
    <w:lvl w:ilvl="5">
      <w:numFmt w:val="bullet"/>
      <w:lvlText w:val="•"/>
      <w:lvlJc w:val="left"/>
      <w:pPr>
        <w:ind w:left="5403" w:hanging="511"/>
      </w:pPr>
    </w:lvl>
    <w:lvl w:ilvl="6">
      <w:numFmt w:val="bullet"/>
      <w:lvlText w:val="•"/>
      <w:lvlJc w:val="left"/>
      <w:pPr>
        <w:ind w:left="6407" w:hanging="511"/>
      </w:pPr>
    </w:lvl>
    <w:lvl w:ilvl="7">
      <w:numFmt w:val="bullet"/>
      <w:lvlText w:val="•"/>
      <w:lvlJc w:val="left"/>
      <w:pPr>
        <w:ind w:left="7412" w:hanging="511"/>
      </w:pPr>
    </w:lvl>
    <w:lvl w:ilvl="8">
      <w:numFmt w:val="bullet"/>
      <w:lvlText w:val="•"/>
      <w:lvlJc w:val="left"/>
      <w:pPr>
        <w:ind w:left="8417" w:hanging="511"/>
      </w:pPr>
    </w:lvl>
  </w:abstractNum>
  <w:abstractNum w:abstractNumId="2" w15:restartNumberingAfterBreak="0">
    <w:nsid w:val="00000404"/>
    <w:multiLevelType w:val="multilevel"/>
    <w:tmpl w:val="00000887"/>
    <w:lvl w:ilvl="0">
      <w:numFmt w:val="bullet"/>
      <w:lvlText w:val="-"/>
      <w:lvlJc w:val="left"/>
      <w:pPr>
        <w:ind w:left="382" w:hanging="332"/>
      </w:pPr>
      <w:rPr>
        <w:b w:val="0"/>
        <w:bCs w:val="0"/>
        <w:w w:val="100"/>
      </w:rPr>
    </w:lvl>
    <w:lvl w:ilvl="1">
      <w:numFmt w:val="bullet"/>
      <w:lvlText w:val="•"/>
      <w:lvlJc w:val="left"/>
      <w:pPr>
        <w:ind w:left="1384" w:hanging="332"/>
      </w:pPr>
    </w:lvl>
    <w:lvl w:ilvl="2">
      <w:numFmt w:val="bullet"/>
      <w:lvlText w:val="•"/>
      <w:lvlJc w:val="left"/>
      <w:pPr>
        <w:ind w:left="2389" w:hanging="332"/>
      </w:pPr>
    </w:lvl>
    <w:lvl w:ilvl="3">
      <w:numFmt w:val="bullet"/>
      <w:lvlText w:val="•"/>
      <w:lvlJc w:val="left"/>
      <w:pPr>
        <w:ind w:left="3393" w:hanging="332"/>
      </w:pPr>
    </w:lvl>
    <w:lvl w:ilvl="4">
      <w:numFmt w:val="bullet"/>
      <w:lvlText w:val="•"/>
      <w:lvlJc w:val="left"/>
      <w:pPr>
        <w:ind w:left="4398" w:hanging="332"/>
      </w:pPr>
    </w:lvl>
    <w:lvl w:ilvl="5">
      <w:numFmt w:val="bullet"/>
      <w:lvlText w:val="•"/>
      <w:lvlJc w:val="left"/>
      <w:pPr>
        <w:ind w:left="5403" w:hanging="332"/>
      </w:pPr>
    </w:lvl>
    <w:lvl w:ilvl="6">
      <w:numFmt w:val="bullet"/>
      <w:lvlText w:val="•"/>
      <w:lvlJc w:val="left"/>
      <w:pPr>
        <w:ind w:left="6407" w:hanging="332"/>
      </w:pPr>
    </w:lvl>
    <w:lvl w:ilvl="7">
      <w:numFmt w:val="bullet"/>
      <w:lvlText w:val="•"/>
      <w:lvlJc w:val="left"/>
      <w:pPr>
        <w:ind w:left="7412" w:hanging="332"/>
      </w:pPr>
    </w:lvl>
    <w:lvl w:ilvl="8">
      <w:numFmt w:val="bullet"/>
      <w:lvlText w:val="•"/>
      <w:lvlJc w:val="left"/>
      <w:pPr>
        <w:ind w:left="8417" w:hanging="332"/>
      </w:pPr>
    </w:lvl>
  </w:abstractNum>
  <w:abstractNum w:abstractNumId="3" w15:restartNumberingAfterBreak="0">
    <w:nsid w:val="00000405"/>
    <w:multiLevelType w:val="multilevel"/>
    <w:tmpl w:val="00000888"/>
    <w:lvl w:ilvl="0">
      <w:start w:val="2"/>
      <w:numFmt w:val="decimal"/>
      <w:lvlText w:val="%1"/>
      <w:lvlJc w:val="left"/>
      <w:pPr>
        <w:ind w:left="382" w:hanging="605"/>
      </w:pPr>
    </w:lvl>
    <w:lvl w:ilvl="1">
      <w:start w:val="1"/>
      <w:numFmt w:val="decimal"/>
      <w:lvlText w:val="%1.%2."/>
      <w:lvlJc w:val="left"/>
      <w:pPr>
        <w:ind w:left="382" w:hanging="605"/>
      </w:pPr>
      <w:rPr>
        <w:rFonts w:ascii="Times New Roman" w:hAnsi="Times New Roman" w:cs="Times New Roman"/>
        <w:b w:val="0"/>
        <w:bCs w:val="0"/>
        <w:w w:val="100"/>
        <w:sz w:val="28"/>
        <w:szCs w:val="28"/>
      </w:rPr>
    </w:lvl>
    <w:lvl w:ilvl="2">
      <w:start w:val="1"/>
      <w:numFmt w:val="decimal"/>
      <w:lvlText w:val="%1.%2.%3."/>
      <w:lvlJc w:val="left"/>
      <w:pPr>
        <w:ind w:left="382" w:hanging="808"/>
      </w:pPr>
      <w:rPr>
        <w:rFonts w:ascii="Times New Roman" w:hAnsi="Times New Roman" w:cs="Times New Roman"/>
        <w:b w:val="0"/>
        <w:bCs w:val="0"/>
        <w:spacing w:val="-3"/>
        <w:w w:val="100"/>
        <w:sz w:val="28"/>
        <w:szCs w:val="28"/>
      </w:rPr>
    </w:lvl>
    <w:lvl w:ilvl="3">
      <w:numFmt w:val="bullet"/>
      <w:lvlText w:val="•"/>
      <w:lvlJc w:val="left"/>
      <w:pPr>
        <w:ind w:left="3393" w:hanging="808"/>
      </w:pPr>
    </w:lvl>
    <w:lvl w:ilvl="4">
      <w:numFmt w:val="bullet"/>
      <w:lvlText w:val="•"/>
      <w:lvlJc w:val="left"/>
      <w:pPr>
        <w:ind w:left="4398" w:hanging="808"/>
      </w:pPr>
    </w:lvl>
    <w:lvl w:ilvl="5">
      <w:numFmt w:val="bullet"/>
      <w:lvlText w:val="•"/>
      <w:lvlJc w:val="left"/>
      <w:pPr>
        <w:ind w:left="5403" w:hanging="808"/>
      </w:pPr>
    </w:lvl>
    <w:lvl w:ilvl="6">
      <w:numFmt w:val="bullet"/>
      <w:lvlText w:val="•"/>
      <w:lvlJc w:val="left"/>
      <w:pPr>
        <w:ind w:left="6407" w:hanging="808"/>
      </w:pPr>
    </w:lvl>
    <w:lvl w:ilvl="7">
      <w:numFmt w:val="bullet"/>
      <w:lvlText w:val="•"/>
      <w:lvlJc w:val="left"/>
      <w:pPr>
        <w:ind w:left="7412" w:hanging="808"/>
      </w:pPr>
    </w:lvl>
    <w:lvl w:ilvl="8">
      <w:numFmt w:val="bullet"/>
      <w:lvlText w:val="•"/>
      <w:lvlJc w:val="left"/>
      <w:pPr>
        <w:ind w:left="8417" w:hanging="808"/>
      </w:pPr>
    </w:lvl>
  </w:abstractNum>
  <w:abstractNum w:abstractNumId="4" w15:restartNumberingAfterBreak="0">
    <w:nsid w:val="00000406"/>
    <w:multiLevelType w:val="multilevel"/>
    <w:tmpl w:val="00000889"/>
    <w:lvl w:ilvl="0">
      <w:start w:val="3"/>
      <w:numFmt w:val="decimal"/>
      <w:lvlText w:val="%1"/>
      <w:lvlJc w:val="left"/>
      <w:pPr>
        <w:ind w:left="382" w:hanging="602"/>
      </w:pPr>
    </w:lvl>
    <w:lvl w:ilvl="1">
      <w:start w:val="1"/>
      <w:numFmt w:val="decimal"/>
      <w:lvlText w:val="%1.%2."/>
      <w:lvlJc w:val="left"/>
      <w:pPr>
        <w:ind w:left="382" w:hanging="602"/>
      </w:pPr>
      <w:rPr>
        <w:rFonts w:ascii="Times New Roman" w:hAnsi="Times New Roman" w:cs="Times New Roman"/>
        <w:b w:val="0"/>
        <w:bCs w:val="0"/>
        <w:w w:val="100"/>
        <w:sz w:val="28"/>
        <w:szCs w:val="28"/>
      </w:rPr>
    </w:lvl>
    <w:lvl w:ilvl="2">
      <w:numFmt w:val="bullet"/>
      <w:lvlText w:val="•"/>
      <w:lvlJc w:val="left"/>
      <w:pPr>
        <w:ind w:left="2389" w:hanging="602"/>
      </w:pPr>
    </w:lvl>
    <w:lvl w:ilvl="3">
      <w:numFmt w:val="bullet"/>
      <w:lvlText w:val="•"/>
      <w:lvlJc w:val="left"/>
      <w:pPr>
        <w:ind w:left="3393" w:hanging="602"/>
      </w:pPr>
    </w:lvl>
    <w:lvl w:ilvl="4">
      <w:numFmt w:val="bullet"/>
      <w:lvlText w:val="•"/>
      <w:lvlJc w:val="left"/>
      <w:pPr>
        <w:ind w:left="4398" w:hanging="602"/>
      </w:pPr>
    </w:lvl>
    <w:lvl w:ilvl="5">
      <w:numFmt w:val="bullet"/>
      <w:lvlText w:val="•"/>
      <w:lvlJc w:val="left"/>
      <w:pPr>
        <w:ind w:left="5403" w:hanging="602"/>
      </w:pPr>
    </w:lvl>
    <w:lvl w:ilvl="6">
      <w:numFmt w:val="bullet"/>
      <w:lvlText w:val="•"/>
      <w:lvlJc w:val="left"/>
      <w:pPr>
        <w:ind w:left="6407" w:hanging="602"/>
      </w:pPr>
    </w:lvl>
    <w:lvl w:ilvl="7">
      <w:numFmt w:val="bullet"/>
      <w:lvlText w:val="•"/>
      <w:lvlJc w:val="left"/>
      <w:pPr>
        <w:ind w:left="7412" w:hanging="602"/>
      </w:pPr>
    </w:lvl>
    <w:lvl w:ilvl="8">
      <w:numFmt w:val="bullet"/>
      <w:lvlText w:val="•"/>
      <w:lvlJc w:val="left"/>
      <w:pPr>
        <w:ind w:left="8417" w:hanging="602"/>
      </w:pPr>
    </w:lvl>
  </w:abstractNum>
  <w:abstractNum w:abstractNumId="5" w15:restartNumberingAfterBreak="0">
    <w:nsid w:val="00000407"/>
    <w:multiLevelType w:val="multilevel"/>
    <w:tmpl w:val="0000088A"/>
    <w:lvl w:ilvl="0">
      <w:start w:val="4"/>
      <w:numFmt w:val="decimal"/>
      <w:lvlText w:val="%1"/>
      <w:lvlJc w:val="left"/>
      <w:pPr>
        <w:ind w:left="382" w:hanging="514"/>
      </w:pPr>
    </w:lvl>
    <w:lvl w:ilvl="1">
      <w:start w:val="1"/>
      <w:numFmt w:val="decimal"/>
      <w:lvlText w:val="%1.%2."/>
      <w:lvlJc w:val="left"/>
      <w:pPr>
        <w:ind w:left="382" w:hanging="514"/>
      </w:pPr>
      <w:rPr>
        <w:rFonts w:ascii="Times New Roman" w:hAnsi="Times New Roman" w:cs="Times New Roman"/>
        <w:b w:val="0"/>
        <w:bCs w:val="0"/>
        <w:w w:val="100"/>
        <w:sz w:val="28"/>
        <w:szCs w:val="28"/>
      </w:rPr>
    </w:lvl>
    <w:lvl w:ilvl="2">
      <w:numFmt w:val="bullet"/>
      <w:lvlText w:val="•"/>
      <w:lvlJc w:val="left"/>
      <w:pPr>
        <w:ind w:left="2389" w:hanging="514"/>
      </w:pPr>
    </w:lvl>
    <w:lvl w:ilvl="3">
      <w:numFmt w:val="bullet"/>
      <w:lvlText w:val="•"/>
      <w:lvlJc w:val="left"/>
      <w:pPr>
        <w:ind w:left="3393" w:hanging="514"/>
      </w:pPr>
    </w:lvl>
    <w:lvl w:ilvl="4">
      <w:numFmt w:val="bullet"/>
      <w:lvlText w:val="•"/>
      <w:lvlJc w:val="left"/>
      <w:pPr>
        <w:ind w:left="4398" w:hanging="514"/>
      </w:pPr>
    </w:lvl>
    <w:lvl w:ilvl="5">
      <w:numFmt w:val="bullet"/>
      <w:lvlText w:val="•"/>
      <w:lvlJc w:val="left"/>
      <w:pPr>
        <w:ind w:left="5403" w:hanging="514"/>
      </w:pPr>
    </w:lvl>
    <w:lvl w:ilvl="6">
      <w:numFmt w:val="bullet"/>
      <w:lvlText w:val="•"/>
      <w:lvlJc w:val="left"/>
      <w:pPr>
        <w:ind w:left="6407" w:hanging="514"/>
      </w:pPr>
    </w:lvl>
    <w:lvl w:ilvl="7">
      <w:numFmt w:val="bullet"/>
      <w:lvlText w:val="•"/>
      <w:lvlJc w:val="left"/>
      <w:pPr>
        <w:ind w:left="7412" w:hanging="514"/>
      </w:pPr>
    </w:lvl>
    <w:lvl w:ilvl="8">
      <w:numFmt w:val="bullet"/>
      <w:lvlText w:val="•"/>
      <w:lvlJc w:val="left"/>
      <w:pPr>
        <w:ind w:left="8417" w:hanging="514"/>
      </w:pPr>
    </w:lvl>
  </w:abstractNum>
  <w:abstractNum w:abstractNumId="6" w15:restartNumberingAfterBreak="0">
    <w:nsid w:val="00000408"/>
    <w:multiLevelType w:val="multilevel"/>
    <w:tmpl w:val="0000088B"/>
    <w:lvl w:ilvl="0">
      <w:start w:val="5"/>
      <w:numFmt w:val="decimal"/>
      <w:lvlText w:val="%1"/>
      <w:lvlJc w:val="left"/>
      <w:pPr>
        <w:ind w:left="382" w:hanging="641"/>
      </w:pPr>
    </w:lvl>
    <w:lvl w:ilvl="1">
      <w:start w:val="1"/>
      <w:numFmt w:val="decimal"/>
      <w:lvlText w:val="%1.%2."/>
      <w:lvlJc w:val="left"/>
      <w:pPr>
        <w:ind w:left="382" w:hanging="641"/>
      </w:pPr>
      <w:rPr>
        <w:rFonts w:ascii="Times New Roman" w:hAnsi="Times New Roman" w:cs="Times New Roman"/>
        <w:b w:val="0"/>
        <w:bCs w:val="0"/>
        <w:w w:val="100"/>
        <w:sz w:val="28"/>
        <w:szCs w:val="28"/>
      </w:rPr>
    </w:lvl>
    <w:lvl w:ilvl="2">
      <w:numFmt w:val="bullet"/>
      <w:lvlText w:val="•"/>
      <w:lvlJc w:val="left"/>
      <w:pPr>
        <w:ind w:left="2389" w:hanging="641"/>
      </w:pPr>
    </w:lvl>
    <w:lvl w:ilvl="3">
      <w:numFmt w:val="bullet"/>
      <w:lvlText w:val="•"/>
      <w:lvlJc w:val="left"/>
      <w:pPr>
        <w:ind w:left="3393" w:hanging="641"/>
      </w:pPr>
    </w:lvl>
    <w:lvl w:ilvl="4">
      <w:numFmt w:val="bullet"/>
      <w:lvlText w:val="•"/>
      <w:lvlJc w:val="left"/>
      <w:pPr>
        <w:ind w:left="4398" w:hanging="641"/>
      </w:pPr>
    </w:lvl>
    <w:lvl w:ilvl="5">
      <w:numFmt w:val="bullet"/>
      <w:lvlText w:val="•"/>
      <w:lvlJc w:val="left"/>
      <w:pPr>
        <w:ind w:left="5403" w:hanging="641"/>
      </w:pPr>
    </w:lvl>
    <w:lvl w:ilvl="6">
      <w:numFmt w:val="bullet"/>
      <w:lvlText w:val="•"/>
      <w:lvlJc w:val="left"/>
      <w:pPr>
        <w:ind w:left="6407" w:hanging="641"/>
      </w:pPr>
    </w:lvl>
    <w:lvl w:ilvl="7">
      <w:numFmt w:val="bullet"/>
      <w:lvlText w:val="•"/>
      <w:lvlJc w:val="left"/>
      <w:pPr>
        <w:ind w:left="7412" w:hanging="641"/>
      </w:pPr>
    </w:lvl>
    <w:lvl w:ilvl="8">
      <w:numFmt w:val="bullet"/>
      <w:lvlText w:val="•"/>
      <w:lvlJc w:val="left"/>
      <w:pPr>
        <w:ind w:left="8417" w:hanging="641"/>
      </w:pPr>
    </w:lvl>
  </w:abstractNum>
  <w:abstractNum w:abstractNumId="7" w15:restartNumberingAfterBreak="0">
    <w:nsid w:val="00000409"/>
    <w:multiLevelType w:val="multilevel"/>
    <w:tmpl w:val="0000088C"/>
    <w:lvl w:ilvl="0">
      <w:numFmt w:val="bullet"/>
      <w:lvlText w:val=""/>
      <w:lvlJc w:val="left"/>
      <w:pPr>
        <w:ind w:left="1514" w:hanging="425"/>
      </w:pPr>
      <w:rPr>
        <w:b w:val="0"/>
        <w:bCs w:val="0"/>
        <w:w w:val="100"/>
      </w:rPr>
    </w:lvl>
    <w:lvl w:ilvl="1">
      <w:numFmt w:val="bullet"/>
      <w:lvlText w:val="•"/>
      <w:lvlJc w:val="left"/>
      <w:pPr>
        <w:ind w:left="2410" w:hanging="425"/>
      </w:pPr>
    </w:lvl>
    <w:lvl w:ilvl="2">
      <w:numFmt w:val="bullet"/>
      <w:lvlText w:val="•"/>
      <w:lvlJc w:val="left"/>
      <w:pPr>
        <w:ind w:left="3301" w:hanging="425"/>
      </w:pPr>
    </w:lvl>
    <w:lvl w:ilvl="3">
      <w:numFmt w:val="bullet"/>
      <w:lvlText w:val="•"/>
      <w:lvlJc w:val="left"/>
      <w:pPr>
        <w:ind w:left="4191" w:hanging="425"/>
      </w:pPr>
    </w:lvl>
    <w:lvl w:ilvl="4">
      <w:numFmt w:val="bullet"/>
      <w:lvlText w:val="•"/>
      <w:lvlJc w:val="left"/>
      <w:pPr>
        <w:ind w:left="5082" w:hanging="425"/>
      </w:pPr>
    </w:lvl>
    <w:lvl w:ilvl="5">
      <w:numFmt w:val="bullet"/>
      <w:lvlText w:val="•"/>
      <w:lvlJc w:val="left"/>
      <w:pPr>
        <w:ind w:left="5973" w:hanging="425"/>
      </w:pPr>
    </w:lvl>
    <w:lvl w:ilvl="6">
      <w:numFmt w:val="bullet"/>
      <w:lvlText w:val="•"/>
      <w:lvlJc w:val="left"/>
      <w:pPr>
        <w:ind w:left="6863" w:hanging="425"/>
      </w:pPr>
    </w:lvl>
    <w:lvl w:ilvl="7">
      <w:numFmt w:val="bullet"/>
      <w:lvlText w:val="•"/>
      <w:lvlJc w:val="left"/>
      <w:pPr>
        <w:ind w:left="7754" w:hanging="425"/>
      </w:pPr>
    </w:lvl>
    <w:lvl w:ilvl="8">
      <w:numFmt w:val="bullet"/>
      <w:lvlText w:val="•"/>
      <w:lvlJc w:val="left"/>
      <w:pPr>
        <w:ind w:left="8645" w:hanging="425"/>
      </w:pPr>
    </w:lvl>
  </w:abstractNum>
  <w:abstractNum w:abstractNumId="8" w15:restartNumberingAfterBreak="0">
    <w:nsid w:val="0000040A"/>
    <w:multiLevelType w:val="multilevel"/>
    <w:tmpl w:val="0000088D"/>
    <w:lvl w:ilvl="0">
      <w:start w:val="6"/>
      <w:numFmt w:val="decimal"/>
      <w:lvlText w:val="%1"/>
      <w:lvlJc w:val="left"/>
      <w:pPr>
        <w:ind w:left="382" w:hanging="677"/>
      </w:pPr>
    </w:lvl>
    <w:lvl w:ilvl="1">
      <w:start w:val="1"/>
      <w:numFmt w:val="decimal"/>
      <w:lvlText w:val="%1.%2."/>
      <w:lvlJc w:val="left"/>
      <w:pPr>
        <w:ind w:left="382" w:hanging="677"/>
      </w:pPr>
      <w:rPr>
        <w:rFonts w:ascii="Times New Roman" w:hAnsi="Times New Roman" w:cs="Times New Roman"/>
        <w:b w:val="0"/>
        <w:bCs w:val="0"/>
        <w:w w:val="100"/>
        <w:sz w:val="28"/>
        <w:szCs w:val="28"/>
      </w:rPr>
    </w:lvl>
    <w:lvl w:ilvl="2">
      <w:start w:val="1"/>
      <w:numFmt w:val="decimal"/>
      <w:lvlText w:val="%3."/>
      <w:lvlJc w:val="left"/>
      <w:pPr>
        <w:ind w:left="4009" w:hanging="240"/>
      </w:pPr>
      <w:rPr>
        <w:rFonts w:ascii="Times New Roman" w:hAnsi="Times New Roman" w:cs="Times New Roman"/>
        <w:b/>
        <w:bCs/>
        <w:spacing w:val="-3"/>
        <w:w w:val="100"/>
        <w:sz w:val="24"/>
        <w:szCs w:val="24"/>
      </w:rPr>
    </w:lvl>
    <w:lvl w:ilvl="3">
      <w:start w:val="1"/>
      <w:numFmt w:val="decimal"/>
      <w:lvlText w:val="%4."/>
      <w:lvlJc w:val="left"/>
      <w:pPr>
        <w:ind w:left="4011" w:hanging="240"/>
      </w:pPr>
      <w:rPr>
        <w:rFonts w:ascii="Times New Roman" w:hAnsi="Times New Roman" w:cs="Times New Roman"/>
        <w:b/>
        <w:bCs/>
        <w:spacing w:val="-6"/>
        <w:w w:val="100"/>
        <w:sz w:val="24"/>
        <w:szCs w:val="24"/>
      </w:rPr>
    </w:lvl>
    <w:lvl w:ilvl="4">
      <w:numFmt w:val="bullet"/>
      <w:lvlText w:val="•"/>
      <w:lvlJc w:val="left"/>
      <w:pPr>
        <w:ind w:left="5621" w:hanging="240"/>
      </w:pPr>
    </w:lvl>
    <w:lvl w:ilvl="5">
      <w:numFmt w:val="bullet"/>
      <w:lvlText w:val="•"/>
      <w:lvlJc w:val="left"/>
      <w:pPr>
        <w:ind w:left="6422" w:hanging="240"/>
      </w:pPr>
    </w:lvl>
    <w:lvl w:ilvl="6">
      <w:numFmt w:val="bullet"/>
      <w:lvlText w:val="•"/>
      <w:lvlJc w:val="left"/>
      <w:pPr>
        <w:ind w:left="7223" w:hanging="240"/>
      </w:pPr>
    </w:lvl>
    <w:lvl w:ilvl="7">
      <w:numFmt w:val="bullet"/>
      <w:lvlText w:val="•"/>
      <w:lvlJc w:val="left"/>
      <w:pPr>
        <w:ind w:left="8024" w:hanging="240"/>
      </w:pPr>
    </w:lvl>
    <w:lvl w:ilvl="8">
      <w:numFmt w:val="bullet"/>
      <w:lvlText w:val="•"/>
      <w:lvlJc w:val="left"/>
      <w:pPr>
        <w:ind w:left="8824" w:hanging="240"/>
      </w:pPr>
    </w:lvl>
  </w:abstractNum>
  <w:abstractNum w:abstractNumId="9" w15:restartNumberingAfterBreak="0">
    <w:nsid w:val="0000040B"/>
    <w:multiLevelType w:val="multilevel"/>
    <w:tmpl w:val="0000088E"/>
    <w:lvl w:ilvl="0">
      <w:start w:val="1"/>
      <w:numFmt w:val="decimal"/>
      <w:lvlText w:val="%1"/>
      <w:lvlJc w:val="left"/>
      <w:pPr>
        <w:ind w:left="382" w:hanging="425"/>
      </w:pPr>
    </w:lvl>
    <w:lvl w:ilvl="1">
      <w:start w:val="1"/>
      <w:numFmt w:val="decimal"/>
      <w:lvlText w:val="%1.%2."/>
      <w:lvlJc w:val="left"/>
      <w:pPr>
        <w:ind w:left="382" w:hanging="425"/>
      </w:pPr>
      <w:rPr>
        <w:rFonts w:ascii="Times New Roman" w:hAnsi="Times New Roman" w:cs="Times New Roman"/>
        <w:b/>
        <w:bCs/>
        <w:w w:val="100"/>
        <w:sz w:val="24"/>
        <w:szCs w:val="24"/>
      </w:rPr>
    </w:lvl>
    <w:lvl w:ilvl="2">
      <w:numFmt w:val="bullet"/>
      <w:lvlText w:val="•"/>
      <w:lvlJc w:val="left"/>
      <w:pPr>
        <w:ind w:left="2389" w:hanging="425"/>
      </w:pPr>
    </w:lvl>
    <w:lvl w:ilvl="3">
      <w:numFmt w:val="bullet"/>
      <w:lvlText w:val="•"/>
      <w:lvlJc w:val="left"/>
      <w:pPr>
        <w:ind w:left="3393" w:hanging="425"/>
      </w:pPr>
    </w:lvl>
    <w:lvl w:ilvl="4">
      <w:numFmt w:val="bullet"/>
      <w:lvlText w:val="•"/>
      <w:lvlJc w:val="left"/>
      <w:pPr>
        <w:ind w:left="4398" w:hanging="425"/>
      </w:pPr>
    </w:lvl>
    <w:lvl w:ilvl="5">
      <w:numFmt w:val="bullet"/>
      <w:lvlText w:val="•"/>
      <w:lvlJc w:val="left"/>
      <w:pPr>
        <w:ind w:left="5403" w:hanging="425"/>
      </w:pPr>
    </w:lvl>
    <w:lvl w:ilvl="6">
      <w:numFmt w:val="bullet"/>
      <w:lvlText w:val="•"/>
      <w:lvlJc w:val="left"/>
      <w:pPr>
        <w:ind w:left="6407" w:hanging="425"/>
      </w:pPr>
    </w:lvl>
    <w:lvl w:ilvl="7">
      <w:numFmt w:val="bullet"/>
      <w:lvlText w:val="•"/>
      <w:lvlJc w:val="left"/>
      <w:pPr>
        <w:ind w:left="7412" w:hanging="425"/>
      </w:pPr>
    </w:lvl>
    <w:lvl w:ilvl="8">
      <w:numFmt w:val="bullet"/>
      <w:lvlText w:val="•"/>
      <w:lvlJc w:val="left"/>
      <w:pPr>
        <w:ind w:left="8417" w:hanging="425"/>
      </w:pPr>
    </w:lvl>
  </w:abstractNum>
  <w:abstractNum w:abstractNumId="10" w15:restartNumberingAfterBreak="0">
    <w:nsid w:val="0000040C"/>
    <w:multiLevelType w:val="multilevel"/>
    <w:tmpl w:val="0000088F"/>
    <w:lvl w:ilvl="0">
      <w:start w:val="2"/>
      <w:numFmt w:val="decimal"/>
      <w:lvlText w:val="%1"/>
      <w:lvlJc w:val="left"/>
      <w:pPr>
        <w:ind w:left="1514" w:hanging="425"/>
      </w:pPr>
    </w:lvl>
    <w:lvl w:ilvl="1">
      <w:start w:val="1"/>
      <w:numFmt w:val="decimal"/>
      <w:lvlText w:val="%1.%2."/>
      <w:lvlJc w:val="left"/>
      <w:pPr>
        <w:ind w:left="1514" w:hanging="425"/>
      </w:pPr>
      <w:rPr>
        <w:rFonts w:ascii="Times New Roman" w:hAnsi="Times New Roman" w:cs="Times New Roman"/>
        <w:b/>
        <w:bCs/>
        <w:w w:val="100"/>
        <w:sz w:val="24"/>
        <w:szCs w:val="24"/>
      </w:rPr>
    </w:lvl>
    <w:lvl w:ilvl="2">
      <w:start w:val="1"/>
      <w:numFmt w:val="decimal"/>
      <w:lvlText w:val="%1.%2.%3."/>
      <w:lvlJc w:val="left"/>
      <w:pPr>
        <w:ind w:left="382" w:hanging="708"/>
      </w:pPr>
      <w:rPr>
        <w:rFonts w:ascii="Times New Roman" w:hAnsi="Times New Roman" w:cs="Times New Roman"/>
        <w:b/>
        <w:bCs/>
        <w:spacing w:val="-30"/>
        <w:w w:val="100"/>
        <w:sz w:val="24"/>
        <w:szCs w:val="24"/>
      </w:rPr>
    </w:lvl>
    <w:lvl w:ilvl="3">
      <w:numFmt w:val="bullet"/>
      <w:lvlText w:val="•"/>
      <w:lvlJc w:val="left"/>
      <w:pPr>
        <w:ind w:left="3499" w:hanging="708"/>
      </w:pPr>
    </w:lvl>
    <w:lvl w:ilvl="4">
      <w:numFmt w:val="bullet"/>
      <w:lvlText w:val="•"/>
      <w:lvlJc w:val="left"/>
      <w:pPr>
        <w:ind w:left="4488" w:hanging="708"/>
      </w:pPr>
    </w:lvl>
    <w:lvl w:ilvl="5">
      <w:numFmt w:val="bullet"/>
      <w:lvlText w:val="•"/>
      <w:lvlJc w:val="left"/>
      <w:pPr>
        <w:ind w:left="5478" w:hanging="708"/>
      </w:pPr>
    </w:lvl>
    <w:lvl w:ilvl="6">
      <w:numFmt w:val="bullet"/>
      <w:lvlText w:val="•"/>
      <w:lvlJc w:val="left"/>
      <w:pPr>
        <w:ind w:left="6468" w:hanging="708"/>
      </w:pPr>
    </w:lvl>
    <w:lvl w:ilvl="7">
      <w:numFmt w:val="bullet"/>
      <w:lvlText w:val="•"/>
      <w:lvlJc w:val="left"/>
      <w:pPr>
        <w:ind w:left="7457" w:hanging="708"/>
      </w:pPr>
    </w:lvl>
    <w:lvl w:ilvl="8">
      <w:numFmt w:val="bullet"/>
      <w:lvlText w:val="•"/>
      <w:lvlJc w:val="left"/>
      <w:pPr>
        <w:ind w:left="8447" w:hanging="708"/>
      </w:pPr>
    </w:lvl>
  </w:abstractNum>
  <w:abstractNum w:abstractNumId="11" w15:restartNumberingAfterBreak="0">
    <w:nsid w:val="0000040D"/>
    <w:multiLevelType w:val="multilevel"/>
    <w:tmpl w:val="00000890"/>
    <w:lvl w:ilvl="0">
      <w:start w:val="3"/>
      <w:numFmt w:val="decimal"/>
      <w:lvlText w:val="%1"/>
      <w:lvlJc w:val="left"/>
      <w:pPr>
        <w:ind w:left="382" w:hanging="425"/>
      </w:pPr>
    </w:lvl>
    <w:lvl w:ilvl="1">
      <w:start w:val="1"/>
      <w:numFmt w:val="decimal"/>
      <w:lvlText w:val="%1.%2."/>
      <w:lvlJc w:val="left"/>
      <w:pPr>
        <w:ind w:left="382" w:hanging="425"/>
      </w:pPr>
      <w:rPr>
        <w:rFonts w:ascii="Times New Roman" w:hAnsi="Times New Roman" w:cs="Times New Roman"/>
        <w:b/>
        <w:bCs/>
        <w:w w:val="100"/>
        <w:sz w:val="24"/>
        <w:szCs w:val="24"/>
      </w:rPr>
    </w:lvl>
    <w:lvl w:ilvl="2">
      <w:numFmt w:val="bullet"/>
      <w:lvlText w:val="•"/>
      <w:lvlJc w:val="left"/>
      <w:pPr>
        <w:ind w:left="2389" w:hanging="425"/>
      </w:pPr>
    </w:lvl>
    <w:lvl w:ilvl="3">
      <w:numFmt w:val="bullet"/>
      <w:lvlText w:val="•"/>
      <w:lvlJc w:val="left"/>
      <w:pPr>
        <w:ind w:left="3393" w:hanging="425"/>
      </w:pPr>
    </w:lvl>
    <w:lvl w:ilvl="4">
      <w:numFmt w:val="bullet"/>
      <w:lvlText w:val="•"/>
      <w:lvlJc w:val="left"/>
      <w:pPr>
        <w:ind w:left="4398" w:hanging="425"/>
      </w:pPr>
    </w:lvl>
    <w:lvl w:ilvl="5">
      <w:numFmt w:val="bullet"/>
      <w:lvlText w:val="•"/>
      <w:lvlJc w:val="left"/>
      <w:pPr>
        <w:ind w:left="5403" w:hanging="425"/>
      </w:pPr>
    </w:lvl>
    <w:lvl w:ilvl="6">
      <w:numFmt w:val="bullet"/>
      <w:lvlText w:val="•"/>
      <w:lvlJc w:val="left"/>
      <w:pPr>
        <w:ind w:left="6407" w:hanging="425"/>
      </w:pPr>
    </w:lvl>
    <w:lvl w:ilvl="7">
      <w:numFmt w:val="bullet"/>
      <w:lvlText w:val="•"/>
      <w:lvlJc w:val="left"/>
      <w:pPr>
        <w:ind w:left="7412" w:hanging="425"/>
      </w:pPr>
    </w:lvl>
    <w:lvl w:ilvl="8">
      <w:numFmt w:val="bullet"/>
      <w:lvlText w:val="•"/>
      <w:lvlJc w:val="left"/>
      <w:pPr>
        <w:ind w:left="8417" w:hanging="425"/>
      </w:pPr>
    </w:lvl>
  </w:abstractNum>
  <w:abstractNum w:abstractNumId="12" w15:restartNumberingAfterBreak="0">
    <w:nsid w:val="0000040E"/>
    <w:multiLevelType w:val="multilevel"/>
    <w:tmpl w:val="00000891"/>
    <w:lvl w:ilvl="0">
      <w:start w:val="4"/>
      <w:numFmt w:val="decimal"/>
      <w:lvlText w:val="%1"/>
      <w:lvlJc w:val="left"/>
      <w:pPr>
        <w:ind w:left="382" w:hanging="425"/>
      </w:pPr>
    </w:lvl>
    <w:lvl w:ilvl="1">
      <w:start w:val="1"/>
      <w:numFmt w:val="decimal"/>
      <w:lvlText w:val="%1.%2."/>
      <w:lvlJc w:val="left"/>
      <w:pPr>
        <w:ind w:left="382" w:hanging="425"/>
      </w:pPr>
      <w:rPr>
        <w:rFonts w:ascii="Times New Roman" w:hAnsi="Times New Roman" w:cs="Times New Roman"/>
        <w:b/>
        <w:bCs/>
        <w:w w:val="100"/>
        <w:sz w:val="24"/>
        <w:szCs w:val="24"/>
      </w:rPr>
    </w:lvl>
    <w:lvl w:ilvl="2">
      <w:numFmt w:val="bullet"/>
      <w:lvlText w:val="•"/>
      <w:lvlJc w:val="left"/>
      <w:pPr>
        <w:ind w:left="2389" w:hanging="425"/>
      </w:pPr>
    </w:lvl>
    <w:lvl w:ilvl="3">
      <w:numFmt w:val="bullet"/>
      <w:lvlText w:val="•"/>
      <w:lvlJc w:val="left"/>
      <w:pPr>
        <w:ind w:left="3393" w:hanging="425"/>
      </w:pPr>
    </w:lvl>
    <w:lvl w:ilvl="4">
      <w:numFmt w:val="bullet"/>
      <w:lvlText w:val="•"/>
      <w:lvlJc w:val="left"/>
      <w:pPr>
        <w:ind w:left="4398" w:hanging="425"/>
      </w:pPr>
    </w:lvl>
    <w:lvl w:ilvl="5">
      <w:numFmt w:val="bullet"/>
      <w:lvlText w:val="•"/>
      <w:lvlJc w:val="left"/>
      <w:pPr>
        <w:ind w:left="5403" w:hanging="425"/>
      </w:pPr>
    </w:lvl>
    <w:lvl w:ilvl="6">
      <w:numFmt w:val="bullet"/>
      <w:lvlText w:val="•"/>
      <w:lvlJc w:val="left"/>
      <w:pPr>
        <w:ind w:left="6407" w:hanging="425"/>
      </w:pPr>
    </w:lvl>
    <w:lvl w:ilvl="7">
      <w:numFmt w:val="bullet"/>
      <w:lvlText w:val="•"/>
      <w:lvlJc w:val="left"/>
      <w:pPr>
        <w:ind w:left="7412" w:hanging="425"/>
      </w:pPr>
    </w:lvl>
    <w:lvl w:ilvl="8">
      <w:numFmt w:val="bullet"/>
      <w:lvlText w:val="•"/>
      <w:lvlJc w:val="left"/>
      <w:pPr>
        <w:ind w:left="8417" w:hanging="425"/>
      </w:pPr>
    </w:lvl>
  </w:abstractNum>
  <w:abstractNum w:abstractNumId="13" w15:restartNumberingAfterBreak="0">
    <w:nsid w:val="0000040F"/>
    <w:multiLevelType w:val="multilevel"/>
    <w:tmpl w:val="00000892"/>
    <w:lvl w:ilvl="0">
      <w:start w:val="5"/>
      <w:numFmt w:val="decimal"/>
      <w:lvlText w:val="%1"/>
      <w:lvlJc w:val="left"/>
      <w:pPr>
        <w:ind w:left="382" w:hanging="425"/>
      </w:pPr>
    </w:lvl>
    <w:lvl w:ilvl="1">
      <w:start w:val="1"/>
      <w:numFmt w:val="decimal"/>
      <w:lvlText w:val="%1.%2."/>
      <w:lvlJc w:val="left"/>
      <w:pPr>
        <w:ind w:left="382" w:hanging="425"/>
      </w:pPr>
      <w:rPr>
        <w:rFonts w:ascii="Times New Roman" w:hAnsi="Times New Roman" w:cs="Times New Roman"/>
        <w:b/>
        <w:bCs/>
        <w:w w:val="100"/>
        <w:sz w:val="24"/>
        <w:szCs w:val="24"/>
      </w:rPr>
    </w:lvl>
    <w:lvl w:ilvl="2">
      <w:numFmt w:val="bullet"/>
      <w:lvlText w:val="•"/>
      <w:lvlJc w:val="left"/>
      <w:pPr>
        <w:ind w:left="2389" w:hanging="425"/>
      </w:pPr>
    </w:lvl>
    <w:lvl w:ilvl="3">
      <w:numFmt w:val="bullet"/>
      <w:lvlText w:val="•"/>
      <w:lvlJc w:val="left"/>
      <w:pPr>
        <w:ind w:left="3393" w:hanging="425"/>
      </w:pPr>
    </w:lvl>
    <w:lvl w:ilvl="4">
      <w:numFmt w:val="bullet"/>
      <w:lvlText w:val="•"/>
      <w:lvlJc w:val="left"/>
      <w:pPr>
        <w:ind w:left="4398" w:hanging="425"/>
      </w:pPr>
    </w:lvl>
    <w:lvl w:ilvl="5">
      <w:numFmt w:val="bullet"/>
      <w:lvlText w:val="•"/>
      <w:lvlJc w:val="left"/>
      <w:pPr>
        <w:ind w:left="5403" w:hanging="425"/>
      </w:pPr>
    </w:lvl>
    <w:lvl w:ilvl="6">
      <w:numFmt w:val="bullet"/>
      <w:lvlText w:val="•"/>
      <w:lvlJc w:val="left"/>
      <w:pPr>
        <w:ind w:left="6407" w:hanging="425"/>
      </w:pPr>
    </w:lvl>
    <w:lvl w:ilvl="7">
      <w:numFmt w:val="bullet"/>
      <w:lvlText w:val="•"/>
      <w:lvlJc w:val="left"/>
      <w:pPr>
        <w:ind w:left="7412" w:hanging="425"/>
      </w:pPr>
    </w:lvl>
    <w:lvl w:ilvl="8">
      <w:numFmt w:val="bullet"/>
      <w:lvlText w:val="•"/>
      <w:lvlJc w:val="left"/>
      <w:pPr>
        <w:ind w:left="8417" w:hanging="425"/>
      </w:pPr>
    </w:lvl>
  </w:abstractNum>
  <w:abstractNum w:abstractNumId="14" w15:restartNumberingAfterBreak="0">
    <w:nsid w:val="00000410"/>
    <w:multiLevelType w:val="multilevel"/>
    <w:tmpl w:val="00000893"/>
    <w:lvl w:ilvl="0">
      <w:start w:val="6"/>
      <w:numFmt w:val="decimal"/>
      <w:lvlText w:val="%1"/>
      <w:lvlJc w:val="left"/>
      <w:pPr>
        <w:ind w:left="382" w:hanging="425"/>
      </w:pPr>
    </w:lvl>
    <w:lvl w:ilvl="1">
      <w:start w:val="1"/>
      <w:numFmt w:val="decimal"/>
      <w:lvlText w:val="%1.%2."/>
      <w:lvlJc w:val="left"/>
      <w:pPr>
        <w:ind w:left="382" w:hanging="425"/>
      </w:pPr>
      <w:rPr>
        <w:rFonts w:ascii="Times New Roman" w:hAnsi="Times New Roman" w:cs="Times New Roman"/>
        <w:b/>
        <w:bCs/>
        <w:w w:val="100"/>
        <w:sz w:val="24"/>
        <w:szCs w:val="24"/>
      </w:rPr>
    </w:lvl>
    <w:lvl w:ilvl="2">
      <w:numFmt w:val="bullet"/>
      <w:lvlText w:val="•"/>
      <w:lvlJc w:val="left"/>
      <w:pPr>
        <w:ind w:left="2389" w:hanging="425"/>
      </w:pPr>
    </w:lvl>
    <w:lvl w:ilvl="3">
      <w:numFmt w:val="bullet"/>
      <w:lvlText w:val="•"/>
      <w:lvlJc w:val="left"/>
      <w:pPr>
        <w:ind w:left="3393" w:hanging="425"/>
      </w:pPr>
    </w:lvl>
    <w:lvl w:ilvl="4">
      <w:numFmt w:val="bullet"/>
      <w:lvlText w:val="•"/>
      <w:lvlJc w:val="left"/>
      <w:pPr>
        <w:ind w:left="4398" w:hanging="425"/>
      </w:pPr>
    </w:lvl>
    <w:lvl w:ilvl="5">
      <w:numFmt w:val="bullet"/>
      <w:lvlText w:val="•"/>
      <w:lvlJc w:val="left"/>
      <w:pPr>
        <w:ind w:left="5403" w:hanging="425"/>
      </w:pPr>
    </w:lvl>
    <w:lvl w:ilvl="6">
      <w:numFmt w:val="bullet"/>
      <w:lvlText w:val="•"/>
      <w:lvlJc w:val="left"/>
      <w:pPr>
        <w:ind w:left="6407" w:hanging="425"/>
      </w:pPr>
    </w:lvl>
    <w:lvl w:ilvl="7">
      <w:numFmt w:val="bullet"/>
      <w:lvlText w:val="•"/>
      <w:lvlJc w:val="left"/>
      <w:pPr>
        <w:ind w:left="7412" w:hanging="425"/>
      </w:pPr>
    </w:lvl>
    <w:lvl w:ilvl="8">
      <w:numFmt w:val="bullet"/>
      <w:lvlText w:val="•"/>
      <w:lvlJc w:val="left"/>
      <w:pPr>
        <w:ind w:left="8417" w:hanging="425"/>
      </w:pPr>
    </w:lvl>
  </w:abstractNum>
  <w:abstractNum w:abstractNumId="15" w15:restartNumberingAfterBreak="0">
    <w:nsid w:val="00000411"/>
    <w:multiLevelType w:val="multilevel"/>
    <w:tmpl w:val="00000894"/>
    <w:lvl w:ilvl="0">
      <w:start w:val="2"/>
      <w:numFmt w:val="decimal"/>
      <w:lvlText w:val="%1"/>
      <w:lvlJc w:val="left"/>
      <w:pPr>
        <w:ind w:left="1510" w:hanging="420"/>
      </w:pPr>
    </w:lvl>
    <w:lvl w:ilvl="1">
      <w:start w:val="1"/>
      <w:numFmt w:val="decimal"/>
      <w:lvlText w:val="%1.%2."/>
      <w:lvlJc w:val="left"/>
      <w:pPr>
        <w:ind w:left="1510" w:hanging="420"/>
      </w:pPr>
      <w:rPr>
        <w:rFonts w:ascii="Times New Roman" w:hAnsi="Times New Roman" w:cs="Times New Roman"/>
        <w:b w:val="0"/>
        <w:bCs w:val="0"/>
        <w:spacing w:val="-5"/>
        <w:w w:val="100"/>
        <w:sz w:val="24"/>
        <w:szCs w:val="24"/>
      </w:rPr>
    </w:lvl>
    <w:lvl w:ilvl="2">
      <w:numFmt w:val="bullet"/>
      <w:lvlText w:val="•"/>
      <w:lvlJc w:val="left"/>
      <w:pPr>
        <w:ind w:left="3301" w:hanging="420"/>
      </w:pPr>
    </w:lvl>
    <w:lvl w:ilvl="3">
      <w:numFmt w:val="bullet"/>
      <w:lvlText w:val="•"/>
      <w:lvlJc w:val="left"/>
      <w:pPr>
        <w:ind w:left="4191" w:hanging="420"/>
      </w:pPr>
    </w:lvl>
    <w:lvl w:ilvl="4">
      <w:numFmt w:val="bullet"/>
      <w:lvlText w:val="•"/>
      <w:lvlJc w:val="left"/>
      <w:pPr>
        <w:ind w:left="5082" w:hanging="420"/>
      </w:pPr>
    </w:lvl>
    <w:lvl w:ilvl="5">
      <w:numFmt w:val="bullet"/>
      <w:lvlText w:val="•"/>
      <w:lvlJc w:val="left"/>
      <w:pPr>
        <w:ind w:left="5973" w:hanging="420"/>
      </w:pPr>
    </w:lvl>
    <w:lvl w:ilvl="6">
      <w:numFmt w:val="bullet"/>
      <w:lvlText w:val="•"/>
      <w:lvlJc w:val="left"/>
      <w:pPr>
        <w:ind w:left="6863" w:hanging="420"/>
      </w:pPr>
    </w:lvl>
    <w:lvl w:ilvl="7">
      <w:numFmt w:val="bullet"/>
      <w:lvlText w:val="•"/>
      <w:lvlJc w:val="left"/>
      <w:pPr>
        <w:ind w:left="7754" w:hanging="420"/>
      </w:pPr>
    </w:lvl>
    <w:lvl w:ilvl="8">
      <w:numFmt w:val="bullet"/>
      <w:lvlText w:val="•"/>
      <w:lvlJc w:val="left"/>
      <w:pPr>
        <w:ind w:left="8645" w:hanging="420"/>
      </w:pPr>
    </w:lvl>
  </w:abstractNum>
  <w:abstractNum w:abstractNumId="16" w15:restartNumberingAfterBreak="0">
    <w:nsid w:val="00000412"/>
    <w:multiLevelType w:val="multilevel"/>
    <w:tmpl w:val="00000895"/>
    <w:lvl w:ilvl="0">
      <w:start w:val="3"/>
      <w:numFmt w:val="decimal"/>
      <w:lvlText w:val="%1"/>
      <w:lvlJc w:val="left"/>
      <w:pPr>
        <w:ind w:left="382" w:hanging="576"/>
      </w:pPr>
    </w:lvl>
    <w:lvl w:ilvl="1">
      <w:start w:val="1"/>
      <w:numFmt w:val="decimal"/>
      <w:lvlText w:val="%1.%2."/>
      <w:lvlJc w:val="left"/>
      <w:pPr>
        <w:ind w:left="382" w:hanging="576"/>
      </w:pPr>
      <w:rPr>
        <w:rFonts w:ascii="Times New Roman" w:hAnsi="Times New Roman" w:cs="Times New Roman"/>
        <w:b w:val="0"/>
        <w:bCs w:val="0"/>
        <w:spacing w:val="-26"/>
        <w:w w:val="100"/>
        <w:sz w:val="24"/>
        <w:szCs w:val="24"/>
      </w:rPr>
    </w:lvl>
    <w:lvl w:ilvl="2">
      <w:numFmt w:val="bullet"/>
      <w:lvlText w:val="•"/>
      <w:lvlJc w:val="left"/>
      <w:pPr>
        <w:ind w:left="2389" w:hanging="576"/>
      </w:pPr>
    </w:lvl>
    <w:lvl w:ilvl="3">
      <w:numFmt w:val="bullet"/>
      <w:lvlText w:val="•"/>
      <w:lvlJc w:val="left"/>
      <w:pPr>
        <w:ind w:left="3393" w:hanging="576"/>
      </w:pPr>
    </w:lvl>
    <w:lvl w:ilvl="4">
      <w:numFmt w:val="bullet"/>
      <w:lvlText w:val="•"/>
      <w:lvlJc w:val="left"/>
      <w:pPr>
        <w:ind w:left="4398" w:hanging="576"/>
      </w:pPr>
    </w:lvl>
    <w:lvl w:ilvl="5">
      <w:numFmt w:val="bullet"/>
      <w:lvlText w:val="•"/>
      <w:lvlJc w:val="left"/>
      <w:pPr>
        <w:ind w:left="5403" w:hanging="576"/>
      </w:pPr>
    </w:lvl>
    <w:lvl w:ilvl="6">
      <w:numFmt w:val="bullet"/>
      <w:lvlText w:val="•"/>
      <w:lvlJc w:val="left"/>
      <w:pPr>
        <w:ind w:left="6407" w:hanging="576"/>
      </w:pPr>
    </w:lvl>
    <w:lvl w:ilvl="7">
      <w:numFmt w:val="bullet"/>
      <w:lvlText w:val="•"/>
      <w:lvlJc w:val="left"/>
      <w:pPr>
        <w:ind w:left="7412" w:hanging="576"/>
      </w:pPr>
    </w:lvl>
    <w:lvl w:ilvl="8">
      <w:numFmt w:val="bullet"/>
      <w:lvlText w:val="•"/>
      <w:lvlJc w:val="left"/>
      <w:pPr>
        <w:ind w:left="8417" w:hanging="576"/>
      </w:pPr>
    </w:lvl>
  </w:abstractNum>
  <w:abstractNum w:abstractNumId="17" w15:restartNumberingAfterBreak="0">
    <w:nsid w:val="00000413"/>
    <w:multiLevelType w:val="multilevel"/>
    <w:tmpl w:val="00000896"/>
    <w:lvl w:ilvl="0">
      <w:start w:val="4"/>
      <w:numFmt w:val="decimal"/>
      <w:lvlText w:val="%1"/>
      <w:lvlJc w:val="left"/>
      <w:pPr>
        <w:ind w:left="382" w:hanging="427"/>
      </w:pPr>
    </w:lvl>
    <w:lvl w:ilvl="1">
      <w:start w:val="1"/>
      <w:numFmt w:val="decimal"/>
      <w:lvlText w:val="%1.%2."/>
      <w:lvlJc w:val="left"/>
      <w:pPr>
        <w:ind w:left="382" w:hanging="427"/>
      </w:pPr>
      <w:rPr>
        <w:rFonts w:ascii="Times New Roman" w:hAnsi="Times New Roman" w:cs="Times New Roman"/>
        <w:b w:val="0"/>
        <w:bCs w:val="0"/>
        <w:w w:val="100"/>
        <w:sz w:val="24"/>
        <w:szCs w:val="24"/>
      </w:rPr>
    </w:lvl>
    <w:lvl w:ilvl="2">
      <w:numFmt w:val="bullet"/>
      <w:lvlText w:val="•"/>
      <w:lvlJc w:val="left"/>
      <w:pPr>
        <w:ind w:left="2389" w:hanging="427"/>
      </w:pPr>
    </w:lvl>
    <w:lvl w:ilvl="3">
      <w:numFmt w:val="bullet"/>
      <w:lvlText w:val="•"/>
      <w:lvlJc w:val="left"/>
      <w:pPr>
        <w:ind w:left="3393" w:hanging="427"/>
      </w:pPr>
    </w:lvl>
    <w:lvl w:ilvl="4">
      <w:numFmt w:val="bullet"/>
      <w:lvlText w:val="•"/>
      <w:lvlJc w:val="left"/>
      <w:pPr>
        <w:ind w:left="4398" w:hanging="427"/>
      </w:pPr>
    </w:lvl>
    <w:lvl w:ilvl="5">
      <w:numFmt w:val="bullet"/>
      <w:lvlText w:val="•"/>
      <w:lvlJc w:val="left"/>
      <w:pPr>
        <w:ind w:left="5403" w:hanging="427"/>
      </w:pPr>
    </w:lvl>
    <w:lvl w:ilvl="6">
      <w:numFmt w:val="bullet"/>
      <w:lvlText w:val="•"/>
      <w:lvlJc w:val="left"/>
      <w:pPr>
        <w:ind w:left="6407" w:hanging="427"/>
      </w:pPr>
    </w:lvl>
    <w:lvl w:ilvl="7">
      <w:numFmt w:val="bullet"/>
      <w:lvlText w:val="•"/>
      <w:lvlJc w:val="left"/>
      <w:pPr>
        <w:ind w:left="7412" w:hanging="427"/>
      </w:pPr>
    </w:lvl>
    <w:lvl w:ilvl="8">
      <w:numFmt w:val="bullet"/>
      <w:lvlText w:val="•"/>
      <w:lvlJc w:val="left"/>
      <w:pPr>
        <w:ind w:left="8417" w:hanging="427"/>
      </w:pPr>
    </w:lvl>
  </w:abstractNum>
  <w:abstractNum w:abstractNumId="18" w15:restartNumberingAfterBreak="0">
    <w:nsid w:val="00000414"/>
    <w:multiLevelType w:val="multilevel"/>
    <w:tmpl w:val="00000897"/>
    <w:lvl w:ilvl="0">
      <w:start w:val="5"/>
      <w:numFmt w:val="decimal"/>
      <w:lvlText w:val="%1"/>
      <w:lvlJc w:val="left"/>
      <w:pPr>
        <w:ind w:left="382" w:hanging="449"/>
      </w:pPr>
    </w:lvl>
    <w:lvl w:ilvl="1">
      <w:start w:val="1"/>
      <w:numFmt w:val="decimal"/>
      <w:lvlText w:val="%1.%2."/>
      <w:lvlJc w:val="left"/>
      <w:pPr>
        <w:ind w:left="382" w:hanging="449"/>
      </w:pPr>
      <w:rPr>
        <w:rFonts w:ascii="Times New Roman" w:hAnsi="Times New Roman" w:cs="Times New Roman"/>
        <w:b w:val="0"/>
        <w:bCs w:val="0"/>
        <w:w w:val="100"/>
        <w:sz w:val="24"/>
        <w:szCs w:val="24"/>
      </w:rPr>
    </w:lvl>
    <w:lvl w:ilvl="2">
      <w:numFmt w:val="bullet"/>
      <w:lvlText w:val="•"/>
      <w:lvlJc w:val="left"/>
      <w:pPr>
        <w:ind w:left="2389" w:hanging="449"/>
      </w:pPr>
    </w:lvl>
    <w:lvl w:ilvl="3">
      <w:numFmt w:val="bullet"/>
      <w:lvlText w:val="•"/>
      <w:lvlJc w:val="left"/>
      <w:pPr>
        <w:ind w:left="3393" w:hanging="449"/>
      </w:pPr>
    </w:lvl>
    <w:lvl w:ilvl="4">
      <w:numFmt w:val="bullet"/>
      <w:lvlText w:val="•"/>
      <w:lvlJc w:val="left"/>
      <w:pPr>
        <w:ind w:left="4398" w:hanging="449"/>
      </w:pPr>
    </w:lvl>
    <w:lvl w:ilvl="5">
      <w:numFmt w:val="bullet"/>
      <w:lvlText w:val="•"/>
      <w:lvlJc w:val="left"/>
      <w:pPr>
        <w:ind w:left="5403" w:hanging="449"/>
      </w:pPr>
    </w:lvl>
    <w:lvl w:ilvl="6">
      <w:numFmt w:val="bullet"/>
      <w:lvlText w:val="•"/>
      <w:lvlJc w:val="left"/>
      <w:pPr>
        <w:ind w:left="6407" w:hanging="449"/>
      </w:pPr>
    </w:lvl>
    <w:lvl w:ilvl="7">
      <w:numFmt w:val="bullet"/>
      <w:lvlText w:val="•"/>
      <w:lvlJc w:val="left"/>
      <w:pPr>
        <w:ind w:left="7412" w:hanging="449"/>
      </w:pPr>
    </w:lvl>
    <w:lvl w:ilvl="8">
      <w:numFmt w:val="bullet"/>
      <w:lvlText w:val="•"/>
      <w:lvlJc w:val="left"/>
      <w:pPr>
        <w:ind w:left="8417" w:hanging="449"/>
      </w:pPr>
    </w:lvl>
  </w:abstractNum>
  <w:abstractNum w:abstractNumId="19" w15:restartNumberingAfterBreak="0">
    <w:nsid w:val="00000415"/>
    <w:multiLevelType w:val="multilevel"/>
    <w:tmpl w:val="00000898"/>
    <w:lvl w:ilvl="0">
      <w:start w:val="6"/>
      <w:numFmt w:val="decimal"/>
      <w:lvlText w:val="%1"/>
      <w:lvlJc w:val="left"/>
      <w:pPr>
        <w:ind w:left="382" w:hanging="437"/>
      </w:pPr>
    </w:lvl>
    <w:lvl w:ilvl="1">
      <w:start w:val="1"/>
      <w:numFmt w:val="decimal"/>
      <w:lvlText w:val="%1.%2."/>
      <w:lvlJc w:val="left"/>
      <w:pPr>
        <w:ind w:left="382" w:hanging="437"/>
      </w:pPr>
      <w:rPr>
        <w:rFonts w:ascii="Times New Roman" w:hAnsi="Times New Roman" w:cs="Times New Roman"/>
        <w:b w:val="0"/>
        <w:bCs w:val="0"/>
        <w:w w:val="100"/>
        <w:sz w:val="24"/>
        <w:szCs w:val="24"/>
      </w:rPr>
    </w:lvl>
    <w:lvl w:ilvl="2">
      <w:numFmt w:val="bullet"/>
      <w:lvlText w:val="•"/>
      <w:lvlJc w:val="left"/>
      <w:pPr>
        <w:ind w:left="2389" w:hanging="437"/>
      </w:pPr>
    </w:lvl>
    <w:lvl w:ilvl="3">
      <w:numFmt w:val="bullet"/>
      <w:lvlText w:val="•"/>
      <w:lvlJc w:val="left"/>
      <w:pPr>
        <w:ind w:left="3393" w:hanging="437"/>
      </w:pPr>
    </w:lvl>
    <w:lvl w:ilvl="4">
      <w:numFmt w:val="bullet"/>
      <w:lvlText w:val="•"/>
      <w:lvlJc w:val="left"/>
      <w:pPr>
        <w:ind w:left="4398" w:hanging="437"/>
      </w:pPr>
    </w:lvl>
    <w:lvl w:ilvl="5">
      <w:numFmt w:val="bullet"/>
      <w:lvlText w:val="•"/>
      <w:lvlJc w:val="left"/>
      <w:pPr>
        <w:ind w:left="5403" w:hanging="437"/>
      </w:pPr>
    </w:lvl>
    <w:lvl w:ilvl="6">
      <w:numFmt w:val="bullet"/>
      <w:lvlText w:val="•"/>
      <w:lvlJc w:val="left"/>
      <w:pPr>
        <w:ind w:left="6407" w:hanging="437"/>
      </w:pPr>
    </w:lvl>
    <w:lvl w:ilvl="7">
      <w:numFmt w:val="bullet"/>
      <w:lvlText w:val="•"/>
      <w:lvlJc w:val="left"/>
      <w:pPr>
        <w:ind w:left="7412" w:hanging="437"/>
      </w:pPr>
    </w:lvl>
    <w:lvl w:ilvl="8">
      <w:numFmt w:val="bullet"/>
      <w:lvlText w:val="•"/>
      <w:lvlJc w:val="left"/>
      <w:pPr>
        <w:ind w:left="8417" w:hanging="437"/>
      </w:pPr>
    </w:lvl>
  </w:abstractNum>
  <w:abstractNum w:abstractNumId="20" w15:restartNumberingAfterBreak="0">
    <w:nsid w:val="00000416"/>
    <w:multiLevelType w:val="multilevel"/>
    <w:tmpl w:val="00000899"/>
    <w:lvl w:ilvl="0">
      <w:start w:val="7"/>
      <w:numFmt w:val="decimal"/>
      <w:lvlText w:val="%1"/>
      <w:lvlJc w:val="left"/>
      <w:pPr>
        <w:ind w:left="382" w:hanging="447"/>
      </w:pPr>
    </w:lvl>
    <w:lvl w:ilvl="1">
      <w:start w:val="1"/>
      <w:numFmt w:val="decimal"/>
      <w:lvlText w:val="%1.%2."/>
      <w:lvlJc w:val="left"/>
      <w:pPr>
        <w:ind w:left="382" w:hanging="447"/>
      </w:pPr>
      <w:rPr>
        <w:rFonts w:ascii="Times New Roman" w:hAnsi="Times New Roman" w:cs="Times New Roman"/>
        <w:b w:val="0"/>
        <w:bCs w:val="0"/>
        <w:w w:val="100"/>
        <w:sz w:val="24"/>
        <w:szCs w:val="24"/>
      </w:rPr>
    </w:lvl>
    <w:lvl w:ilvl="2">
      <w:numFmt w:val="bullet"/>
      <w:lvlText w:val="•"/>
      <w:lvlJc w:val="left"/>
      <w:pPr>
        <w:ind w:left="2389" w:hanging="447"/>
      </w:pPr>
    </w:lvl>
    <w:lvl w:ilvl="3">
      <w:numFmt w:val="bullet"/>
      <w:lvlText w:val="•"/>
      <w:lvlJc w:val="left"/>
      <w:pPr>
        <w:ind w:left="3393" w:hanging="447"/>
      </w:pPr>
    </w:lvl>
    <w:lvl w:ilvl="4">
      <w:numFmt w:val="bullet"/>
      <w:lvlText w:val="•"/>
      <w:lvlJc w:val="left"/>
      <w:pPr>
        <w:ind w:left="4398" w:hanging="447"/>
      </w:pPr>
    </w:lvl>
    <w:lvl w:ilvl="5">
      <w:numFmt w:val="bullet"/>
      <w:lvlText w:val="•"/>
      <w:lvlJc w:val="left"/>
      <w:pPr>
        <w:ind w:left="5403" w:hanging="447"/>
      </w:pPr>
    </w:lvl>
    <w:lvl w:ilvl="6">
      <w:numFmt w:val="bullet"/>
      <w:lvlText w:val="•"/>
      <w:lvlJc w:val="left"/>
      <w:pPr>
        <w:ind w:left="6407" w:hanging="447"/>
      </w:pPr>
    </w:lvl>
    <w:lvl w:ilvl="7">
      <w:numFmt w:val="bullet"/>
      <w:lvlText w:val="•"/>
      <w:lvlJc w:val="left"/>
      <w:pPr>
        <w:ind w:left="7412" w:hanging="447"/>
      </w:pPr>
    </w:lvl>
    <w:lvl w:ilvl="8">
      <w:numFmt w:val="bullet"/>
      <w:lvlText w:val="•"/>
      <w:lvlJc w:val="left"/>
      <w:pPr>
        <w:ind w:left="8417" w:hanging="447"/>
      </w:pPr>
    </w:lvl>
  </w:abstractNum>
  <w:abstractNum w:abstractNumId="21" w15:restartNumberingAfterBreak="0">
    <w:nsid w:val="00000417"/>
    <w:multiLevelType w:val="multilevel"/>
    <w:tmpl w:val="0000089A"/>
    <w:lvl w:ilvl="0">
      <w:start w:val="8"/>
      <w:numFmt w:val="decimal"/>
      <w:lvlText w:val="%1"/>
      <w:lvlJc w:val="left"/>
      <w:pPr>
        <w:ind w:left="382" w:hanging="437"/>
      </w:pPr>
    </w:lvl>
    <w:lvl w:ilvl="1">
      <w:start w:val="1"/>
      <w:numFmt w:val="decimal"/>
      <w:lvlText w:val="%1.%2."/>
      <w:lvlJc w:val="left"/>
      <w:pPr>
        <w:ind w:left="382" w:hanging="437"/>
      </w:pPr>
      <w:rPr>
        <w:rFonts w:ascii="Times New Roman" w:hAnsi="Times New Roman" w:cs="Times New Roman"/>
        <w:b w:val="0"/>
        <w:bCs w:val="0"/>
        <w:w w:val="100"/>
        <w:sz w:val="24"/>
        <w:szCs w:val="24"/>
      </w:rPr>
    </w:lvl>
    <w:lvl w:ilvl="2">
      <w:start w:val="1"/>
      <w:numFmt w:val="decimal"/>
      <w:lvlText w:val="%1.%2.%3."/>
      <w:lvlJc w:val="left"/>
      <w:pPr>
        <w:ind w:left="382" w:hanging="615"/>
      </w:pPr>
      <w:rPr>
        <w:rFonts w:ascii="Times New Roman" w:hAnsi="Times New Roman" w:cs="Times New Roman"/>
        <w:b w:val="0"/>
        <w:bCs w:val="0"/>
        <w:w w:val="100"/>
        <w:sz w:val="24"/>
        <w:szCs w:val="24"/>
      </w:rPr>
    </w:lvl>
    <w:lvl w:ilvl="3">
      <w:numFmt w:val="bullet"/>
      <w:lvlText w:val="•"/>
      <w:lvlJc w:val="left"/>
      <w:pPr>
        <w:ind w:left="3393" w:hanging="615"/>
      </w:pPr>
    </w:lvl>
    <w:lvl w:ilvl="4">
      <w:numFmt w:val="bullet"/>
      <w:lvlText w:val="•"/>
      <w:lvlJc w:val="left"/>
      <w:pPr>
        <w:ind w:left="4398" w:hanging="615"/>
      </w:pPr>
    </w:lvl>
    <w:lvl w:ilvl="5">
      <w:numFmt w:val="bullet"/>
      <w:lvlText w:val="•"/>
      <w:lvlJc w:val="left"/>
      <w:pPr>
        <w:ind w:left="5403" w:hanging="615"/>
      </w:pPr>
    </w:lvl>
    <w:lvl w:ilvl="6">
      <w:numFmt w:val="bullet"/>
      <w:lvlText w:val="•"/>
      <w:lvlJc w:val="left"/>
      <w:pPr>
        <w:ind w:left="6407" w:hanging="615"/>
      </w:pPr>
    </w:lvl>
    <w:lvl w:ilvl="7">
      <w:numFmt w:val="bullet"/>
      <w:lvlText w:val="•"/>
      <w:lvlJc w:val="left"/>
      <w:pPr>
        <w:ind w:left="7412" w:hanging="615"/>
      </w:pPr>
    </w:lvl>
    <w:lvl w:ilvl="8">
      <w:numFmt w:val="bullet"/>
      <w:lvlText w:val="•"/>
      <w:lvlJc w:val="left"/>
      <w:pPr>
        <w:ind w:left="8417" w:hanging="615"/>
      </w:pPr>
    </w:lvl>
  </w:abstractNum>
  <w:abstractNum w:abstractNumId="22" w15:restartNumberingAfterBreak="0">
    <w:nsid w:val="00000418"/>
    <w:multiLevelType w:val="multilevel"/>
    <w:tmpl w:val="0000089B"/>
    <w:lvl w:ilvl="0">
      <w:numFmt w:val="bullet"/>
      <w:lvlText w:val="-"/>
      <w:lvlJc w:val="left"/>
      <w:pPr>
        <w:ind w:left="382" w:hanging="161"/>
      </w:pPr>
      <w:rPr>
        <w:rFonts w:ascii="Times New Roman" w:hAnsi="Times New Roman" w:cs="Times New Roman"/>
        <w:b w:val="0"/>
        <w:bCs w:val="0"/>
        <w:i/>
        <w:iCs/>
        <w:w w:val="100"/>
        <w:sz w:val="22"/>
        <w:szCs w:val="22"/>
      </w:rPr>
    </w:lvl>
    <w:lvl w:ilvl="1">
      <w:numFmt w:val="bullet"/>
      <w:lvlText w:val="•"/>
      <w:lvlJc w:val="left"/>
      <w:pPr>
        <w:ind w:left="1384" w:hanging="161"/>
      </w:pPr>
    </w:lvl>
    <w:lvl w:ilvl="2">
      <w:numFmt w:val="bullet"/>
      <w:lvlText w:val="•"/>
      <w:lvlJc w:val="left"/>
      <w:pPr>
        <w:ind w:left="2389" w:hanging="161"/>
      </w:pPr>
    </w:lvl>
    <w:lvl w:ilvl="3">
      <w:numFmt w:val="bullet"/>
      <w:lvlText w:val="•"/>
      <w:lvlJc w:val="left"/>
      <w:pPr>
        <w:ind w:left="3393" w:hanging="161"/>
      </w:pPr>
    </w:lvl>
    <w:lvl w:ilvl="4">
      <w:numFmt w:val="bullet"/>
      <w:lvlText w:val="•"/>
      <w:lvlJc w:val="left"/>
      <w:pPr>
        <w:ind w:left="4398" w:hanging="161"/>
      </w:pPr>
    </w:lvl>
    <w:lvl w:ilvl="5">
      <w:numFmt w:val="bullet"/>
      <w:lvlText w:val="•"/>
      <w:lvlJc w:val="left"/>
      <w:pPr>
        <w:ind w:left="5403" w:hanging="161"/>
      </w:pPr>
    </w:lvl>
    <w:lvl w:ilvl="6">
      <w:numFmt w:val="bullet"/>
      <w:lvlText w:val="•"/>
      <w:lvlJc w:val="left"/>
      <w:pPr>
        <w:ind w:left="6407" w:hanging="161"/>
      </w:pPr>
    </w:lvl>
    <w:lvl w:ilvl="7">
      <w:numFmt w:val="bullet"/>
      <w:lvlText w:val="•"/>
      <w:lvlJc w:val="left"/>
      <w:pPr>
        <w:ind w:left="7412" w:hanging="161"/>
      </w:pPr>
    </w:lvl>
    <w:lvl w:ilvl="8">
      <w:numFmt w:val="bullet"/>
      <w:lvlText w:val="•"/>
      <w:lvlJc w:val="left"/>
      <w:pPr>
        <w:ind w:left="8417" w:hanging="161"/>
      </w:pPr>
    </w:lvl>
  </w:abstractNum>
  <w:abstractNum w:abstractNumId="23"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4" w15:restartNumberingAfterBreak="0">
    <w:nsid w:val="39CE444F"/>
    <w:multiLevelType w:val="hybridMultilevel"/>
    <w:tmpl w:val="2D7A1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B90AE4"/>
    <w:multiLevelType w:val="hybridMultilevel"/>
    <w:tmpl w:val="E1D8B568"/>
    <w:lvl w:ilvl="0" w:tplc="03AC3F78">
      <w:start w:val="1"/>
      <w:numFmt w:val="decimal"/>
      <w:lvlText w:val="%1."/>
      <w:lvlJc w:val="left"/>
      <w:pPr>
        <w:ind w:left="360" w:hanging="360"/>
      </w:pPr>
      <w:rPr>
        <w:b/>
        <w:bCs w:val="0"/>
        <w:sz w:val="28"/>
        <w:szCs w:val="28"/>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50690513"/>
    <w:multiLevelType w:val="hybridMultilevel"/>
    <w:tmpl w:val="CF2A343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D123824"/>
    <w:multiLevelType w:val="hybridMultilevel"/>
    <w:tmpl w:val="D9EAA19A"/>
    <w:lvl w:ilvl="0" w:tplc="25F0B318">
      <w:start w:val="1"/>
      <w:numFmt w:val="decimal"/>
      <w:pStyle w:val="a0"/>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5EA9359F"/>
    <w:multiLevelType w:val="multilevel"/>
    <w:tmpl w:val="3954DCCA"/>
    <w:lvl w:ilvl="0">
      <w:start w:val="1"/>
      <w:numFmt w:val="decimal"/>
      <w:pStyle w:val="1"/>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08046B6"/>
    <w:multiLevelType w:val="hybridMultilevel"/>
    <w:tmpl w:val="F1EA24DC"/>
    <w:lvl w:ilvl="0" w:tplc="04190017">
      <w:start w:val="1"/>
      <w:numFmt w:val="lowerLetter"/>
      <w:lvlText w:val="%1)"/>
      <w:lvlJc w:val="left"/>
      <w:pPr>
        <w:ind w:left="1636" w:hanging="360"/>
      </w:p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0" w15:restartNumberingAfterBreak="0">
    <w:nsid w:val="67FC70B2"/>
    <w:multiLevelType w:val="hybridMultilevel"/>
    <w:tmpl w:val="6F4C2824"/>
    <w:lvl w:ilvl="0" w:tplc="70526CC8">
      <w:start w:val="1"/>
      <w:numFmt w:val="decimal"/>
      <w:pStyle w:val="a1"/>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70E0196F"/>
    <w:multiLevelType w:val="hybridMultilevel"/>
    <w:tmpl w:val="FCE8D99C"/>
    <w:lvl w:ilvl="0" w:tplc="FFFFFFFF">
      <w:start w:val="1"/>
      <w:numFmt w:val="decimal"/>
      <w:lvlText w:val="%1."/>
      <w:lvlJc w:val="left"/>
      <w:pPr>
        <w:ind w:left="360" w:hanging="360"/>
      </w:pPr>
      <w:rPr>
        <w:b w:val="0"/>
        <w:bCs/>
        <w:sz w:val="28"/>
        <w:szCs w:val="28"/>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2" w15:restartNumberingAfterBreak="0">
    <w:nsid w:val="766F44B0"/>
    <w:multiLevelType w:val="multilevel"/>
    <w:tmpl w:val="AAE81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FB753E6"/>
    <w:multiLevelType w:val="hybridMultilevel"/>
    <w:tmpl w:val="D23AA7C8"/>
    <w:lvl w:ilvl="0" w:tplc="208ACDDA">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07122002">
    <w:abstractNumId w:val="22"/>
  </w:num>
  <w:num w:numId="2" w16cid:durableId="483931318">
    <w:abstractNumId w:val="21"/>
  </w:num>
  <w:num w:numId="3" w16cid:durableId="221253045">
    <w:abstractNumId w:val="20"/>
  </w:num>
  <w:num w:numId="4" w16cid:durableId="1122771047">
    <w:abstractNumId w:val="19"/>
  </w:num>
  <w:num w:numId="5" w16cid:durableId="1514951250">
    <w:abstractNumId w:val="18"/>
  </w:num>
  <w:num w:numId="6" w16cid:durableId="358435031">
    <w:abstractNumId w:val="17"/>
  </w:num>
  <w:num w:numId="7" w16cid:durableId="781386128">
    <w:abstractNumId w:val="16"/>
  </w:num>
  <w:num w:numId="8" w16cid:durableId="133134799">
    <w:abstractNumId w:val="15"/>
  </w:num>
  <w:num w:numId="9" w16cid:durableId="1654985629">
    <w:abstractNumId w:val="14"/>
  </w:num>
  <w:num w:numId="10" w16cid:durableId="1732534261">
    <w:abstractNumId w:val="13"/>
  </w:num>
  <w:num w:numId="11" w16cid:durableId="1649625411">
    <w:abstractNumId w:val="12"/>
  </w:num>
  <w:num w:numId="12" w16cid:durableId="1470633828">
    <w:abstractNumId w:val="11"/>
  </w:num>
  <w:num w:numId="13" w16cid:durableId="2057586734">
    <w:abstractNumId w:val="10"/>
  </w:num>
  <w:num w:numId="14" w16cid:durableId="1667170580">
    <w:abstractNumId w:val="9"/>
  </w:num>
  <w:num w:numId="15" w16cid:durableId="1451169271">
    <w:abstractNumId w:val="8"/>
  </w:num>
  <w:num w:numId="16" w16cid:durableId="913510728">
    <w:abstractNumId w:val="7"/>
  </w:num>
  <w:num w:numId="17" w16cid:durableId="1888107168">
    <w:abstractNumId w:val="6"/>
  </w:num>
  <w:num w:numId="18" w16cid:durableId="2079669134">
    <w:abstractNumId w:val="5"/>
  </w:num>
  <w:num w:numId="19" w16cid:durableId="376592691">
    <w:abstractNumId w:val="4"/>
  </w:num>
  <w:num w:numId="20" w16cid:durableId="196545827">
    <w:abstractNumId w:val="3"/>
  </w:num>
  <w:num w:numId="21" w16cid:durableId="670984280">
    <w:abstractNumId w:val="2"/>
  </w:num>
  <w:num w:numId="22" w16cid:durableId="856037382">
    <w:abstractNumId w:val="1"/>
  </w:num>
  <w:num w:numId="23" w16cid:durableId="761609776">
    <w:abstractNumId w:val="0"/>
  </w:num>
  <w:num w:numId="24" w16cid:durableId="617375151">
    <w:abstractNumId w:val="25"/>
  </w:num>
  <w:num w:numId="25" w16cid:durableId="302197775">
    <w:abstractNumId w:val="26"/>
  </w:num>
  <w:num w:numId="26" w16cid:durableId="1635059395">
    <w:abstractNumId w:val="33"/>
  </w:num>
  <w:num w:numId="27" w16cid:durableId="880827712">
    <w:abstractNumId w:val="29"/>
  </w:num>
  <w:num w:numId="28" w16cid:durableId="511988903">
    <w:abstractNumId w:val="24"/>
  </w:num>
  <w:num w:numId="29" w16cid:durableId="1174420503">
    <w:abstractNumId w:val="32"/>
  </w:num>
  <w:num w:numId="30" w16cid:durableId="471366222">
    <w:abstractNumId w:val="28"/>
  </w:num>
  <w:num w:numId="31" w16cid:durableId="1713457735">
    <w:abstractNumId w:val="27"/>
  </w:num>
  <w:num w:numId="32" w16cid:durableId="2126920984">
    <w:abstractNumId w:val="23"/>
  </w:num>
  <w:num w:numId="33" w16cid:durableId="570434076">
    <w:abstractNumId w:val="30"/>
  </w:num>
  <w:num w:numId="34" w16cid:durableId="1610963136">
    <w:abstractNumId w:val="31"/>
  </w:num>
  <w:num w:numId="35" w16cid:durableId="899023890">
    <w:abstractNumId w:val="28"/>
  </w:num>
  <w:num w:numId="36" w16cid:durableId="1981253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177"/>
    <w:rsid w:val="0000603C"/>
    <w:rsid w:val="00064442"/>
    <w:rsid w:val="00066F5B"/>
    <w:rsid w:val="000E0C78"/>
    <w:rsid w:val="000F37DF"/>
    <w:rsid w:val="001464D8"/>
    <w:rsid w:val="001A4406"/>
    <w:rsid w:val="001B089A"/>
    <w:rsid w:val="001C704C"/>
    <w:rsid w:val="001E5BD4"/>
    <w:rsid w:val="001F27A8"/>
    <w:rsid w:val="002158C7"/>
    <w:rsid w:val="002F3F81"/>
    <w:rsid w:val="003D262B"/>
    <w:rsid w:val="00422D4F"/>
    <w:rsid w:val="0049001B"/>
    <w:rsid w:val="004B3B68"/>
    <w:rsid w:val="004F13D6"/>
    <w:rsid w:val="00500FED"/>
    <w:rsid w:val="005015CC"/>
    <w:rsid w:val="005119D2"/>
    <w:rsid w:val="005B61B8"/>
    <w:rsid w:val="005C0774"/>
    <w:rsid w:val="00645116"/>
    <w:rsid w:val="006766C3"/>
    <w:rsid w:val="00691FB8"/>
    <w:rsid w:val="006B15CC"/>
    <w:rsid w:val="007C7F4B"/>
    <w:rsid w:val="008D7177"/>
    <w:rsid w:val="00925CD8"/>
    <w:rsid w:val="009D18E1"/>
    <w:rsid w:val="00A12611"/>
    <w:rsid w:val="00B70DFC"/>
    <w:rsid w:val="00B91908"/>
    <w:rsid w:val="00C9453D"/>
    <w:rsid w:val="00CB4F10"/>
    <w:rsid w:val="00CC2987"/>
    <w:rsid w:val="00D13159"/>
    <w:rsid w:val="00D934DD"/>
    <w:rsid w:val="00DB2E54"/>
    <w:rsid w:val="00DE19BD"/>
    <w:rsid w:val="00E20C27"/>
    <w:rsid w:val="00E50F59"/>
    <w:rsid w:val="00EC7E4D"/>
    <w:rsid w:val="00F42B67"/>
    <w:rsid w:val="00F45D5A"/>
    <w:rsid w:val="00F734C6"/>
    <w:rsid w:val="00FB13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22C553"/>
  <w14:defaultImageDpi w14:val="0"/>
  <w15:docId w15:val="{0C498203-C4E0-478F-B18C-E8F02E93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pPr>
      <w:widowControl w:val="0"/>
      <w:autoSpaceDE w:val="0"/>
      <w:autoSpaceDN w:val="0"/>
      <w:adjustRightInd w:val="0"/>
    </w:pPr>
    <w:rPr>
      <w:rFonts w:ascii="Times New Roman" w:hAnsi="Times New Roman"/>
      <w:sz w:val="22"/>
      <w:szCs w:val="22"/>
    </w:rPr>
  </w:style>
  <w:style w:type="paragraph" w:styleId="10">
    <w:name w:val="heading 1"/>
    <w:basedOn w:val="a2"/>
    <w:next w:val="a2"/>
    <w:link w:val="11"/>
    <w:uiPriority w:val="1"/>
    <w:qFormat/>
    <w:pPr>
      <w:ind w:left="382"/>
      <w:outlineLvl w:val="0"/>
    </w:pPr>
    <w:rPr>
      <w:b/>
      <w:bCs/>
      <w:sz w:val="28"/>
      <w:szCs w:val="28"/>
    </w:rPr>
  </w:style>
  <w:style w:type="paragraph" w:styleId="2">
    <w:name w:val="heading 2"/>
    <w:basedOn w:val="a2"/>
    <w:next w:val="a2"/>
    <w:link w:val="20"/>
    <w:uiPriority w:val="1"/>
    <w:qFormat/>
    <w:pPr>
      <w:ind w:left="382"/>
      <w:outlineLvl w:val="1"/>
    </w:pPr>
    <w:rPr>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uiPriority w:val="1"/>
    <w:qFormat/>
    <w:rPr>
      <w:sz w:val="24"/>
      <w:szCs w:val="24"/>
    </w:rPr>
  </w:style>
  <w:style w:type="character" w:customStyle="1" w:styleId="a7">
    <w:name w:val="Основной текст Знак"/>
    <w:link w:val="a6"/>
    <w:uiPriority w:val="1"/>
    <w:rPr>
      <w:rFonts w:ascii="Times New Roman" w:hAnsi="Times New Roman" w:cs="Times New Roman"/>
    </w:rPr>
  </w:style>
  <w:style w:type="character" w:customStyle="1" w:styleId="11">
    <w:name w:val="Заголовок 1 Знак"/>
    <w:link w:val="10"/>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1"/>
    <w:rPr>
      <w:rFonts w:ascii="Calibri Light" w:eastAsia="Times New Roman" w:hAnsi="Calibri Light" w:cs="Times New Roman"/>
      <w:b/>
      <w:bCs/>
      <w:i/>
      <w:iCs/>
      <w:sz w:val="28"/>
      <w:szCs w:val="28"/>
    </w:rPr>
  </w:style>
  <w:style w:type="paragraph" w:styleId="a8">
    <w:name w:val="List Paragraph"/>
    <w:basedOn w:val="a2"/>
    <w:uiPriority w:val="34"/>
    <w:qFormat/>
    <w:pPr>
      <w:ind w:left="382" w:firstLine="707"/>
      <w:jc w:val="both"/>
    </w:pPr>
    <w:rPr>
      <w:sz w:val="24"/>
      <w:szCs w:val="24"/>
    </w:rPr>
  </w:style>
  <w:style w:type="paragraph" w:customStyle="1" w:styleId="TableParagraph">
    <w:name w:val="Table Paragraph"/>
    <w:basedOn w:val="a2"/>
    <w:uiPriority w:val="1"/>
    <w:qFormat/>
    <w:rPr>
      <w:sz w:val="24"/>
      <w:szCs w:val="24"/>
    </w:rPr>
  </w:style>
  <w:style w:type="paragraph" w:styleId="a9">
    <w:name w:val="header"/>
    <w:basedOn w:val="a2"/>
    <w:link w:val="aa"/>
    <w:uiPriority w:val="99"/>
    <w:unhideWhenUsed/>
    <w:rsid w:val="008D7177"/>
    <w:pPr>
      <w:tabs>
        <w:tab w:val="center" w:pos="4677"/>
        <w:tab w:val="right" w:pos="9355"/>
      </w:tabs>
    </w:pPr>
  </w:style>
  <w:style w:type="character" w:customStyle="1" w:styleId="aa">
    <w:name w:val="Верхний колонтитул Знак"/>
    <w:link w:val="a9"/>
    <w:uiPriority w:val="99"/>
    <w:rsid w:val="008D7177"/>
    <w:rPr>
      <w:rFonts w:ascii="Times New Roman" w:hAnsi="Times New Roman" w:cs="Times New Roman"/>
    </w:rPr>
  </w:style>
  <w:style w:type="paragraph" w:styleId="ab">
    <w:name w:val="footer"/>
    <w:basedOn w:val="a2"/>
    <w:link w:val="ac"/>
    <w:uiPriority w:val="99"/>
    <w:unhideWhenUsed/>
    <w:rsid w:val="008D7177"/>
    <w:pPr>
      <w:tabs>
        <w:tab w:val="center" w:pos="4677"/>
        <w:tab w:val="right" w:pos="9355"/>
      </w:tabs>
    </w:pPr>
  </w:style>
  <w:style w:type="character" w:customStyle="1" w:styleId="ac">
    <w:name w:val="Нижний колонтитул Знак"/>
    <w:link w:val="ab"/>
    <w:uiPriority w:val="99"/>
    <w:rsid w:val="008D7177"/>
    <w:rPr>
      <w:rFonts w:ascii="Times New Roman" w:hAnsi="Times New Roman" w:cs="Times New Roman"/>
    </w:rPr>
  </w:style>
  <w:style w:type="character" w:styleId="ad">
    <w:name w:val="annotation reference"/>
    <w:basedOn w:val="a3"/>
    <w:uiPriority w:val="99"/>
    <w:semiHidden/>
    <w:unhideWhenUsed/>
    <w:rsid w:val="00D934DD"/>
    <w:rPr>
      <w:sz w:val="16"/>
      <w:szCs w:val="16"/>
    </w:rPr>
  </w:style>
  <w:style w:type="paragraph" w:styleId="ae">
    <w:name w:val="annotation text"/>
    <w:basedOn w:val="a2"/>
    <w:link w:val="af"/>
    <w:uiPriority w:val="99"/>
    <w:unhideWhenUsed/>
    <w:rsid w:val="00D934DD"/>
    <w:rPr>
      <w:sz w:val="20"/>
      <w:szCs w:val="20"/>
    </w:rPr>
  </w:style>
  <w:style w:type="character" w:customStyle="1" w:styleId="af">
    <w:name w:val="Текст примечания Знак"/>
    <w:basedOn w:val="a3"/>
    <w:link w:val="ae"/>
    <w:uiPriority w:val="99"/>
    <w:rsid w:val="00D934DD"/>
    <w:rPr>
      <w:rFonts w:ascii="Times New Roman" w:hAnsi="Times New Roman"/>
    </w:rPr>
  </w:style>
  <w:style w:type="paragraph" w:styleId="af0">
    <w:name w:val="annotation subject"/>
    <w:basedOn w:val="ae"/>
    <w:next w:val="ae"/>
    <w:link w:val="af1"/>
    <w:uiPriority w:val="99"/>
    <w:semiHidden/>
    <w:unhideWhenUsed/>
    <w:rsid w:val="00D934DD"/>
    <w:rPr>
      <w:b/>
      <w:bCs/>
    </w:rPr>
  </w:style>
  <w:style w:type="character" w:customStyle="1" w:styleId="af1">
    <w:name w:val="Тема примечания Знак"/>
    <w:basedOn w:val="af"/>
    <w:link w:val="af0"/>
    <w:uiPriority w:val="99"/>
    <w:semiHidden/>
    <w:rsid w:val="00D934DD"/>
    <w:rPr>
      <w:rFonts w:ascii="Times New Roman" w:hAnsi="Times New Roman"/>
      <w:b/>
      <w:bCs/>
    </w:rPr>
  </w:style>
  <w:style w:type="paragraph" w:styleId="af2">
    <w:name w:val="No Spacing"/>
    <w:uiPriority w:val="1"/>
    <w:qFormat/>
    <w:rsid w:val="000E0C78"/>
    <w:rPr>
      <w:rFonts w:asciiTheme="minorHAnsi" w:eastAsiaTheme="minorHAnsi" w:hAnsiTheme="minorHAnsi" w:cstheme="minorBidi"/>
      <w:sz w:val="22"/>
      <w:szCs w:val="22"/>
      <w:lang w:eastAsia="en-US"/>
    </w:rPr>
  </w:style>
  <w:style w:type="character" w:styleId="af3">
    <w:name w:val="Hyperlink"/>
    <w:basedOn w:val="a3"/>
    <w:uiPriority w:val="99"/>
    <w:unhideWhenUsed/>
    <w:rsid w:val="000E0C78"/>
    <w:rPr>
      <w:color w:val="0563C1" w:themeColor="hyperlink"/>
      <w:u w:val="single"/>
    </w:rPr>
  </w:style>
  <w:style w:type="paragraph" w:styleId="1">
    <w:name w:val="toc 1"/>
    <w:basedOn w:val="a2"/>
    <w:next w:val="a2"/>
    <w:autoRedefine/>
    <w:uiPriority w:val="39"/>
    <w:unhideWhenUsed/>
    <w:rsid w:val="001B089A"/>
    <w:pPr>
      <w:widowControl/>
      <w:numPr>
        <w:numId w:val="30"/>
      </w:numPr>
      <w:tabs>
        <w:tab w:val="left" w:pos="1134"/>
        <w:tab w:val="left" w:leader="dot" w:pos="8789"/>
        <w:tab w:val="right" w:pos="9345"/>
      </w:tabs>
      <w:autoSpaceDE/>
      <w:autoSpaceDN/>
      <w:adjustRightInd/>
      <w:spacing w:line="360" w:lineRule="auto"/>
    </w:pPr>
    <w:rPr>
      <w:bCs/>
      <w:noProof/>
      <w:color w:val="000000" w:themeColor="text1"/>
      <w:sz w:val="28"/>
      <w:szCs w:val="28"/>
    </w:rPr>
  </w:style>
  <w:style w:type="paragraph" w:styleId="af4">
    <w:name w:val="TOC Heading"/>
    <w:basedOn w:val="10"/>
    <w:next w:val="a2"/>
    <w:uiPriority w:val="39"/>
    <w:unhideWhenUsed/>
    <w:qFormat/>
    <w:rsid w:val="001B089A"/>
    <w:pPr>
      <w:keepNext/>
      <w:keepLines/>
      <w:widowControl/>
      <w:autoSpaceDE/>
      <w:autoSpaceDN/>
      <w:adjustRightInd/>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21">
    <w:name w:val="toc 2"/>
    <w:basedOn w:val="a2"/>
    <w:next w:val="a2"/>
    <w:autoRedefine/>
    <w:uiPriority w:val="39"/>
    <w:unhideWhenUsed/>
    <w:rsid w:val="001B089A"/>
    <w:pPr>
      <w:spacing w:after="100"/>
      <w:ind w:left="220"/>
    </w:pPr>
  </w:style>
  <w:style w:type="paragraph" w:customStyle="1" w:styleId="a0">
    <w:name w:val="Список_ЦИФРЫ"/>
    <w:basedOn w:val="a2"/>
    <w:qFormat/>
    <w:rsid w:val="005015CC"/>
    <w:pPr>
      <w:widowControl/>
      <w:numPr>
        <w:numId w:val="31"/>
      </w:numPr>
      <w:autoSpaceDE/>
      <w:autoSpaceDN/>
      <w:adjustRightInd/>
      <w:spacing w:line="360" w:lineRule="auto"/>
      <w:ind w:left="0" w:firstLine="851"/>
      <w:jc w:val="both"/>
    </w:pPr>
    <w:rPr>
      <w:rFonts w:eastAsiaTheme="minorEastAsia" w:cstheme="minorBidi"/>
      <w:sz w:val="28"/>
      <w:szCs w:val="28"/>
    </w:rPr>
  </w:style>
  <w:style w:type="paragraph" w:customStyle="1" w:styleId="af5">
    <w:name w:val="Название рисунка"/>
    <w:basedOn w:val="a2"/>
    <w:next w:val="a2"/>
    <w:uiPriority w:val="2"/>
    <w:qFormat/>
    <w:rsid w:val="005015CC"/>
    <w:pPr>
      <w:keepLines/>
      <w:widowControl/>
      <w:autoSpaceDE/>
      <w:autoSpaceDN/>
      <w:adjustRightInd/>
      <w:spacing w:line="360" w:lineRule="auto"/>
      <w:jc w:val="center"/>
    </w:pPr>
    <w:rPr>
      <w:bCs/>
      <w:sz w:val="28"/>
      <w:szCs w:val="20"/>
    </w:rPr>
  </w:style>
  <w:style w:type="paragraph" w:customStyle="1" w:styleId="af6">
    <w:name w:val="Рисунок"/>
    <w:basedOn w:val="a2"/>
    <w:next w:val="af5"/>
    <w:qFormat/>
    <w:rsid w:val="005015CC"/>
    <w:pPr>
      <w:keepNext/>
      <w:widowControl/>
      <w:autoSpaceDE/>
      <w:autoSpaceDN/>
      <w:adjustRightInd/>
      <w:spacing w:line="360" w:lineRule="auto"/>
      <w:jc w:val="center"/>
    </w:pPr>
    <w:rPr>
      <w:rFonts w:eastAsiaTheme="minorEastAsia" w:cstheme="minorBidi"/>
      <w:sz w:val="28"/>
      <w:szCs w:val="28"/>
    </w:rPr>
  </w:style>
  <w:style w:type="paragraph" w:customStyle="1" w:styleId="a">
    <w:name w:val="НИР нумерованный список"/>
    <w:basedOn w:val="a2"/>
    <w:locked/>
    <w:rsid w:val="00925CD8"/>
    <w:pPr>
      <w:widowControl/>
      <w:numPr>
        <w:ilvl w:val="3"/>
        <w:numId w:val="32"/>
      </w:numPr>
      <w:autoSpaceDE/>
      <w:autoSpaceDN/>
      <w:adjustRightInd/>
      <w:spacing w:line="360" w:lineRule="auto"/>
      <w:jc w:val="both"/>
    </w:pPr>
    <w:rPr>
      <w:sz w:val="24"/>
      <w:szCs w:val="20"/>
    </w:rPr>
  </w:style>
  <w:style w:type="paragraph" w:customStyle="1" w:styleId="a1">
    <w:name w:val="Список источников"/>
    <w:basedOn w:val="a2"/>
    <w:qFormat/>
    <w:rsid w:val="00925CD8"/>
    <w:pPr>
      <w:widowControl/>
      <w:numPr>
        <w:numId w:val="33"/>
      </w:numPr>
      <w:autoSpaceDE/>
      <w:autoSpaceDN/>
      <w:adjustRightInd/>
      <w:spacing w:line="360" w:lineRule="auto"/>
      <w:ind w:left="0" w:firstLine="851"/>
      <w:jc w:val="both"/>
    </w:pPr>
    <w:rPr>
      <w:rFonts w:eastAsiaTheme="minorEastAsia" w:cstheme="minorBidi"/>
      <w:sz w:val="28"/>
      <w:szCs w:val="28"/>
    </w:rPr>
  </w:style>
  <w:style w:type="character" w:customStyle="1" w:styleId="pre">
    <w:name w:val="pre"/>
    <w:basedOn w:val="a3"/>
    <w:rsid w:val="00925CD8"/>
  </w:style>
  <w:style w:type="paragraph" w:customStyle="1" w:styleId="Courier">
    <w:name w:val="Код (Courier)"/>
    <w:basedOn w:val="a2"/>
    <w:link w:val="Courier0"/>
    <w:qFormat/>
    <w:rsid w:val="00500FED"/>
    <w:pPr>
      <w:widowControl/>
      <w:autoSpaceDE/>
      <w:autoSpaceDN/>
      <w:adjustRightInd/>
    </w:pPr>
    <w:rPr>
      <w:rFonts w:ascii="Courier New" w:eastAsiaTheme="minorHAnsi" w:hAnsi="Courier New"/>
      <w:sz w:val="20"/>
      <w:szCs w:val="20"/>
      <w:lang w:val="en-US" w:eastAsia="en-US"/>
    </w:rPr>
  </w:style>
  <w:style w:type="character" w:customStyle="1" w:styleId="Courier0">
    <w:name w:val="Код (Courier) Знак"/>
    <w:basedOn w:val="a3"/>
    <w:link w:val="Courier"/>
    <w:rsid w:val="00500FED"/>
    <w:rPr>
      <w:rFonts w:ascii="Courier New" w:eastAsiaTheme="minorHAnsi"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scikit-learn.org/stable/modules/generated/sklearn.decomposition.PC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classes.html" TargetMode="External"/><Relationship Id="rId2" Type="http://schemas.openxmlformats.org/officeDocument/2006/relationships/numbering" Target="numbering.xml"/><Relationship Id="rId16" Type="http://schemas.openxmlformats.org/officeDocument/2006/relationships/hyperlink" Target="https://habr.com/ru/post/304214/" TargetMode="External"/><Relationship Id="rId20" Type="http://schemas.openxmlformats.org/officeDocument/2006/relationships/hyperlink" Target="http://www.raai.org/library/books/other/ros_principles2.djv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ackoverflow.com/questions/67769996/why-pca-output-some-components-duplicately" TargetMode="External"/><Relationship Id="rId10" Type="http://schemas.openxmlformats.org/officeDocument/2006/relationships/image" Target="media/image2.png"/><Relationship Id="rId19" Type="http://schemas.openxmlformats.org/officeDocument/2006/relationships/hyperlink" Target="https://habr.com/ru/articles/56826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neural_network.MLPClassifier.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8A38-AC1D-49D8-B7BD-089448E4B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1843</Words>
  <Characters>10507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Александрова</dc:creator>
  <cp:keywords/>
  <dc:description/>
  <cp:lastModifiedBy>Анна Кулеева</cp:lastModifiedBy>
  <cp:revision>31</cp:revision>
  <cp:lastPrinted>2023-06-23T07:21:00Z</cp:lastPrinted>
  <dcterms:created xsi:type="dcterms:W3CDTF">2022-06-17T20:28:00Z</dcterms:created>
  <dcterms:modified xsi:type="dcterms:W3CDTF">2023-06-23T07:46:00Z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 2007</vt:lpwstr>
  </property>
</Properties>
</file>